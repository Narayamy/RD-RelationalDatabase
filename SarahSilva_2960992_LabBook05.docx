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5E34" w:rsidRPr="000B1DD6" w:rsidRDefault="008056CD" w:rsidP="00D87809">
      <w:pPr>
        <w:rPr>
          <w:rFonts w:ascii="Arial" w:hAnsi="Arial" w:cs="Arial"/>
          <w:sz w:val="28"/>
          <w:lang w:val="pt-BR"/>
        </w:rPr>
      </w:pPr>
      <w:proofErr w:type="spellStart"/>
      <w:proofErr w:type="gramStart"/>
      <w:r w:rsidRPr="000B1DD6">
        <w:rPr>
          <w:rFonts w:ascii="Arial" w:hAnsi="Arial" w:cs="Arial"/>
          <w:sz w:val="28"/>
          <w:lang w:val="pt-BR"/>
        </w:rPr>
        <w:t>Name</w:t>
      </w:r>
      <w:proofErr w:type="spellEnd"/>
      <w:r w:rsidRPr="000B1DD6">
        <w:rPr>
          <w:rFonts w:ascii="Arial" w:hAnsi="Arial" w:cs="Arial"/>
          <w:sz w:val="28"/>
          <w:lang w:val="pt-BR"/>
        </w:rPr>
        <w:t xml:space="preserve"> :</w:t>
      </w:r>
      <w:proofErr w:type="gramEnd"/>
      <w:r w:rsidRPr="000B1DD6">
        <w:rPr>
          <w:rFonts w:ascii="Arial" w:hAnsi="Arial" w:cs="Arial"/>
          <w:b/>
          <w:bCs/>
          <w:sz w:val="28"/>
          <w:lang w:val="pt-BR"/>
        </w:rPr>
        <w:t xml:space="preserve"> </w:t>
      </w:r>
      <w:r w:rsidR="00D87809" w:rsidRPr="000B1DD6">
        <w:rPr>
          <w:rFonts w:ascii="Arial" w:hAnsi="Arial" w:cs="Arial"/>
          <w:b/>
          <w:bCs/>
          <w:sz w:val="28"/>
          <w:u w:val="single"/>
          <w:lang w:val="pt-BR"/>
        </w:rPr>
        <w:t xml:space="preserve">Sarah </w:t>
      </w:r>
      <w:proofErr w:type="spellStart"/>
      <w:r w:rsidR="00D87809" w:rsidRPr="000B1DD6">
        <w:rPr>
          <w:rFonts w:ascii="Arial" w:hAnsi="Arial" w:cs="Arial"/>
          <w:b/>
          <w:bCs/>
          <w:sz w:val="28"/>
          <w:u w:val="single"/>
          <w:lang w:val="pt-BR"/>
        </w:rPr>
        <w:t>Narayamy</w:t>
      </w:r>
      <w:proofErr w:type="spellEnd"/>
      <w:r w:rsidR="00D87809" w:rsidRPr="000B1DD6">
        <w:rPr>
          <w:rFonts w:ascii="Arial" w:hAnsi="Arial" w:cs="Arial"/>
          <w:b/>
          <w:bCs/>
          <w:sz w:val="28"/>
          <w:u w:val="single"/>
          <w:lang w:val="pt-BR"/>
        </w:rPr>
        <w:t xml:space="preserve"> Tavares Silva</w:t>
      </w:r>
      <w:r w:rsidR="00D87809" w:rsidRPr="000B1DD6">
        <w:rPr>
          <w:rFonts w:ascii="Arial" w:hAnsi="Arial" w:cs="Arial"/>
          <w:b/>
          <w:bCs/>
          <w:sz w:val="28"/>
          <w:lang w:val="pt-BR"/>
        </w:rPr>
        <w:t xml:space="preserve"> </w:t>
      </w:r>
      <w:r w:rsidRPr="000B1DD6">
        <w:rPr>
          <w:rFonts w:ascii="Arial" w:hAnsi="Arial" w:cs="Arial"/>
          <w:b/>
          <w:bCs/>
          <w:sz w:val="28"/>
          <w:lang w:val="pt-BR"/>
        </w:rPr>
        <w:t xml:space="preserve"> </w:t>
      </w:r>
      <w:proofErr w:type="spellStart"/>
      <w:r w:rsidRPr="000B1DD6">
        <w:rPr>
          <w:rFonts w:ascii="Arial" w:hAnsi="Arial" w:cs="Arial"/>
          <w:sz w:val="28"/>
          <w:lang w:val="pt-BR"/>
        </w:rPr>
        <w:t>I.D.</w:t>
      </w:r>
      <w:proofErr w:type="spellEnd"/>
      <w:r w:rsidRPr="000B1DD6">
        <w:rPr>
          <w:rFonts w:ascii="Arial" w:hAnsi="Arial" w:cs="Arial"/>
          <w:sz w:val="28"/>
          <w:lang w:val="pt-BR"/>
        </w:rPr>
        <w:t xml:space="preserve"> No.  </w:t>
      </w:r>
      <w:r w:rsidR="00D87809" w:rsidRPr="000B1DD6">
        <w:rPr>
          <w:rFonts w:ascii="Arial" w:hAnsi="Arial" w:cs="Arial"/>
          <w:sz w:val="28"/>
          <w:u w:val="single"/>
          <w:lang w:val="pt-BR"/>
        </w:rPr>
        <w:t>2960992</w:t>
      </w:r>
    </w:p>
    <w:p w:rsidR="00D87809" w:rsidRPr="000B1DD6" w:rsidRDefault="00D87809" w:rsidP="00D87809">
      <w:pPr>
        <w:rPr>
          <w:rFonts w:ascii="Arial" w:hAnsi="Arial" w:cs="Arial"/>
          <w:b/>
          <w:bCs/>
          <w:sz w:val="52"/>
          <w:lang w:val="pt-BR"/>
        </w:rPr>
      </w:pPr>
    </w:p>
    <w:p w:rsidR="00FA5E34" w:rsidRPr="000B1DD6" w:rsidRDefault="00FA5E34">
      <w:pPr>
        <w:jc w:val="center"/>
        <w:rPr>
          <w:rFonts w:ascii="Arial" w:hAnsi="Arial" w:cs="Arial"/>
          <w:b/>
          <w:bCs/>
          <w:sz w:val="52"/>
          <w:lang w:val="pt-BR"/>
        </w:rPr>
      </w:pPr>
    </w:p>
    <w:p w:rsidR="00FA5E34" w:rsidRPr="000B1DD6" w:rsidRDefault="008056CD">
      <w:pPr>
        <w:pStyle w:val="Ttulo2"/>
        <w:rPr>
          <w:rFonts w:ascii="Arial" w:hAnsi="Arial" w:cs="Arial"/>
        </w:rPr>
      </w:pPr>
      <w:r w:rsidRPr="000B1DD6">
        <w:rPr>
          <w:rFonts w:ascii="Arial" w:hAnsi="Arial" w:cs="Arial"/>
        </w:rPr>
        <w:t>COMPUTING SCIENCE FACULTY</w:t>
      </w:r>
    </w:p>
    <w:p w:rsidR="00FA5E34" w:rsidRPr="000B1DD6" w:rsidRDefault="00FA5E34">
      <w:pPr>
        <w:jc w:val="center"/>
        <w:rPr>
          <w:rFonts w:ascii="Arial" w:hAnsi="Arial" w:cs="Arial"/>
          <w:b/>
          <w:bCs/>
          <w:sz w:val="52"/>
        </w:rPr>
      </w:pPr>
    </w:p>
    <w:p w:rsidR="00FA5E34" w:rsidRPr="000B1DD6" w:rsidRDefault="008056CD">
      <w:pPr>
        <w:jc w:val="center"/>
        <w:rPr>
          <w:rFonts w:ascii="Arial" w:hAnsi="Arial" w:cs="Arial"/>
          <w:b/>
          <w:bCs/>
          <w:sz w:val="52"/>
        </w:rPr>
      </w:pPr>
      <w:r w:rsidRPr="000B1DD6">
        <w:rPr>
          <w:rFonts w:ascii="Arial" w:hAnsi="Arial" w:cs="Arial"/>
          <w:b/>
          <w:bCs/>
          <w:sz w:val="52"/>
        </w:rPr>
        <w:t>Bachelor of Science in Computing</w:t>
      </w:r>
    </w:p>
    <w:p w:rsidR="00FA5E34" w:rsidRPr="000B1DD6" w:rsidRDefault="008056CD">
      <w:pPr>
        <w:jc w:val="center"/>
        <w:rPr>
          <w:rFonts w:ascii="Arial" w:hAnsi="Arial" w:cs="Arial"/>
          <w:b/>
          <w:bCs/>
          <w:sz w:val="52"/>
        </w:rPr>
      </w:pPr>
      <w:r w:rsidRPr="000B1DD6">
        <w:rPr>
          <w:rFonts w:ascii="Arial" w:hAnsi="Arial" w:cs="Arial"/>
          <w:b/>
          <w:bCs/>
          <w:sz w:val="52"/>
        </w:rPr>
        <w:t>Relational Databases</w:t>
      </w:r>
    </w:p>
    <w:p w:rsidR="00FA5E34" w:rsidRPr="000B1DD6" w:rsidRDefault="00FA5E34">
      <w:pPr>
        <w:pStyle w:val="Ttulo1"/>
        <w:rPr>
          <w:rFonts w:ascii="Arial" w:hAnsi="Arial" w:cs="Arial"/>
        </w:rPr>
      </w:pPr>
    </w:p>
    <w:p w:rsidR="00FA5E34" w:rsidRPr="000B1DD6" w:rsidRDefault="008056CD">
      <w:pPr>
        <w:pStyle w:val="Ttulo1"/>
        <w:rPr>
          <w:rFonts w:ascii="Arial" w:hAnsi="Arial" w:cs="Arial"/>
        </w:rPr>
      </w:pPr>
      <w:r w:rsidRPr="000B1DD6">
        <w:rPr>
          <w:rFonts w:ascii="Arial" w:hAnsi="Arial" w:cs="Arial"/>
        </w:rPr>
        <w:t>Lab Workbook 5</w:t>
      </w:r>
    </w:p>
    <w:p w:rsidR="00FA5E34" w:rsidRPr="000B1DD6" w:rsidRDefault="008056CD">
      <w:pPr>
        <w:rPr>
          <w:rFonts w:ascii="Arial" w:hAnsi="Arial" w:cs="Arial"/>
          <w:b/>
        </w:rPr>
      </w:pPr>
      <w:r w:rsidRPr="000B1DD6">
        <w:rPr>
          <w:rFonts w:ascii="Arial" w:hAnsi="Arial" w:cs="Arial"/>
          <w:b/>
        </w:rPr>
        <w:t>Question 1</w:t>
      </w:r>
    </w:p>
    <w:p w:rsidR="00FA5E34" w:rsidRPr="000B1DD6" w:rsidRDefault="00FA5E34">
      <w:pPr>
        <w:rPr>
          <w:rFonts w:ascii="Arial" w:hAnsi="Arial" w:cs="Arial"/>
        </w:rPr>
      </w:pPr>
    </w:p>
    <w:p w:rsidR="00FA5E34" w:rsidRPr="000B1DD6" w:rsidRDefault="008056CD">
      <w:pPr>
        <w:jc w:val="both"/>
        <w:rPr>
          <w:rFonts w:ascii="Arial" w:hAnsi="Arial" w:cs="Arial"/>
        </w:rPr>
      </w:pPr>
      <w:r w:rsidRPr="000B1DD6">
        <w:rPr>
          <w:rFonts w:ascii="Arial" w:hAnsi="Arial" w:cs="Arial"/>
        </w:rPr>
        <w:t>Every Christmas, Santa Claus has to distribute several billion presents to several hundred million children.  For everything to be done right, Santa and his elves need to handle large amounts of information.  For example, they have to keep track of all the children, where they live, if they have been good or bad, which presents they wish to get, etc.</w:t>
      </w:r>
    </w:p>
    <w:p w:rsidR="00FA5E34" w:rsidRPr="000B1DD6" w:rsidRDefault="00FA5E34">
      <w:pPr>
        <w:rPr>
          <w:rFonts w:ascii="Arial" w:hAnsi="Arial" w:cs="Arial"/>
        </w:rPr>
      </w:pPr>
    </w:p>
    <w:p w:rsidR="00FA5E34" w:rsidRPr="000B1DD6" w:rsidRDefault="008056CD">
      <w:pPr>
        <w:jc w:val="both"/>
        <w:rPr>
          <w:rFonts w:ascii="Arial" w:hAnsi="Arial" w:cs="Arial"/>
        </w:rPr>
      </w:pPr>
      <w:r w:rsidRPr="000B1DD6">
        <w:rPr>
          <w:rFonts w:ascii="Arial" w:hAnsi="Arial" w:cs="Arial"/>
        </w:rPr>
        <w:t xml:space="preserve">Previously, all this work has been done using paper, but last year the entire archive department sank through the ice at the </w:t>
      </w:r>
      <w:proofErr w:type="gramStart"/>
      <w:r w:rsidRPr="000B1DD6">
        <w:rPr>
          <w:rFonts w:ascii="Arial" w:hAnsi="Arial" w:cs="Arial"/>
        </w:rPr>
        <w:t>north pole</w:t>
      </w:r>
      <w:proofErr w:type="gramEnd"/>
      <w:r w:rsidRPr="000B1DD6">
        <w:rPr>
          <w:rFonts w:ascii="Arial" w:hAnsi="Arial" w:cs="Arial"/>
        </w:rPr>
        <w:t>, where Santa lives, due to global warming.  Because of this, Santa will now use computers to handle the administration.</w:t>
      </w:r>
    </w:p>
    <w:p w:rsidR="00FA5E34" w:rsidRPr="000B1DD6" w:rsidRDefault="00FA5E34">
      <w:pPr>
        <w:rPr>
          <w:rFonts w:ascii="Arial" w:hAnsi="Arial" w:cs="Arial"/>
        </w:rPr>
      </w:pPr>
    </w:p>
    <w:p w:rsidR="00FA5E34" w:rsidRPr="000B1DD6" w:rsidRDefault="008056CD">
      <w:pPr>
        <w:rPr>
          <w:rFonts w:ascii="Arial" w:hAnsi="Arial" w:cs="Arial"/>
        </w:rPr>
      </w:pPr>
      <w:r w:rsidRPr="000B1DD6">
        <w:rPr>
          <w:rFonts w:ascii="Arial" w:hAnsi="Arial" w:cs="Arial"/>
        </w:rPr>
        <w:t xml:space="preserve">Santa needs to store the </w:t>
      </w:r>
      <w:proofErr w:type="gramStart"/>
      <w:r w:rsidRPr="000B1DD6">
        <w:rPr>
          <w:rFonts w:ascii="Arial" w:hAnsi="Arial" w:cs="Arial"/>
        </w:rPr>
        <w:t>following :</w:t>
      </w:r>
      <w:proofErr w:type="gramEnd"/>
    </w:p>
    <w:p w:rsidR="00FA5E34" w:rsidRPr="000B1DD6" w:rsidRDefault="00FA5E34">
      <w:pPr>
        <w:rPr>
          <w:rFonts w:ascii="Arial" w:hAnsi="Arial" w:cs="Arial"/>
        </w:rPr>
      </w:pPr>
    </w:p>
    <w:p w:rsidR="00FA5E34" w:rsidRPr="000B1DD6" w:rsidRDefault="008056CD">
      <w:pPr>
        <w:numPr>
          <w:ilvl w:val="0"/>
          <w:numId w:val="2"/>
        </w:numPr>
        <w:rPr>
          <w:rFonts w:ascii="Arial" w:hAnsi="Arial" w:cs="Arial"/>
        </w:rPr>
      </w:pPr>
      <w:r w:rsidRPr="000B1DD6">
        <w:rPr>
          <w:rFonts w:ascii="Arial" w:hAnsi="Arial" w:cs="Arial"/>
        </w:rPr>
        <w:t>All the information to uniquely identify each child in the world.</w:t>
      </w:r>
    </w:p>
    <w:p w:rsidR="00FA5E34" w:rsidRPr="000B1DD6" w:rsidRDefault="008056CD">
      <w:pPr>
        <w:numPr>
          <w:ilvl w:val="0"/>
          <w:numId w:val="2"/>
        </w:numPr>
        <w:rPr>
          <w:rFonts w:ascii="Arial" w:hAnsi="Arial" w:cs="Arial"/>
        </w:rPr>
      </w:pPr>
      <w:r w:rsidRPr="000B1DD6">
        <w:rPr>
          <w:rFonts w:ascii="Arial" w:hAnsi="Arial" w:cs="Arial"/>
        </w:rPr>
        <w:t>All significant acts that each child has carried out.</w:t>
      </w:r>
    </w:p>
    <w:p w:rsidR="00FA5E34" w:rsidRPr="000B1DD6" w:rsidRDefault="008056CD">
      <w:pPr>
        <w:numPr>
          <w:ilvl w:val="0"/>
          <w:numId w:val="2"/>
        </w:numPr>
        <w:rPr>
          <w:rFonts w:ascii="Arial" w:hAnsi="Arial" w:cs="Arial"/>
        </w:rPr>
      </w:pPr>
      <w:r w:rsidRPr="000B1DD6">
        <w:rPr>
          <w:rFonts w:ascii="Arial" w:hAnsi="Arial" w:cs="Arial"/>
        </w:rPr>
        <w:t>All the things that each child wants for Christmas</w:t>
      </w:r>
    </w:p>
    <w:p w:rsidR="00FA5E34" w:rsidRPr="000B1DD6" w:rsidRDefault="008056CD">
      <w:pPr>
        <w:numPr>
          <w:ilvl w:val="0"/>
          <w:numId w:val="2"/>
        </w:numPr>
        <w:rPr>
          <w:rFonts w:ascii="Arial" w:hAnsi="Arial" w:cs="Arial"/>
        </w:rPr>
      </w:pPr>
      <w:r w:rsidRPr="000B1DD6">
        <w:rPr>
          <w:rFonts w:ascii="Arial" w:hAnsi="Arial" w:cs="Arial"/>
        </w:rPr>
        <w:t>All the things that each child will actually get for Christmas.</w:t>
      </w:r>
    </w:p>
    <w:p w:rsidR="00FA5E34" w:rsidRPr="000B1DD6" w:rsidRDefault="00FA5E34">
      <w:pPr>
        <w:ind w:left="360"/>
        <w:rPr>
          <w:rFonts w:ascii="Arial" w:hAnsi="Arial" w:cs="Arial"/>
        </w:rPr>
      </w:pPr>
    </w:p>
    <w:p w:rsidR="00FA5E34" w:rsidRPr="000B1DD6" w:rsidRDefault="00FA5E34">
      <w:pPr>
        <w:autoSpaceDE w:val="0"/>
        <w:rPr>
          <w:rFonts w:ascii="Arial" w:hAnsi="Arial" w:cs="Arial"/>
        </w:rPr>
      </w:pPr>
    </w:p>
    <w:p w:rsidR="00FA5E34" w:rsidRPr="000B1DD6" w:rsidRDefault="008056CD">
      <w:pPr>
        <w:autoSpaceDE w:val="0"/>
        <w:rPr>
          <w:rFonts w:ascii="Arial" w:hAnsi="Arial" w:cs="Arial"/>
        </w:rPr>
      </w:pPr>
      <w:r w:rsidRPr="000B1DD6">
        <w:rPr>
          <w:rFonts w:ascii="Arial" w:hAnsi="Arial" w:cs="Arial"/>
        </w:rPr>
        <w:t>a.</w:t>
      </w:r>
      <w:r w:rsidRPr="000B1DD6">
        <w:rPr>
          <w:rFonts w:ascii="Arial" w:hAnsi="Arial" w:cs="Arial"/>
        </w:rPr>
        <w:tab/>
        <w:t>Identify the Candidate Entities</w:t>
      </w:r>
    </w:p>
    <w:p w:rsidR="00FA5E34" w:rsidRPr="000B1DD6" w:rsidRDefault="00FA5E34">
      <w:pPr>
        <w:autoSpaceDE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87809" w:rsidRPr="000B1DD6" w:rsidTr="000B1DD6">
        <w:tc>
          <w:tcPr>
            <w:tcW w:w="8522" w:type="dxa"/>
          </w:tcPr>
          <w:p w:rsidR="00D87809" w:rsidRPr="000B1DD6" w:rsidRDefault="00D87809" w:rsidP="000B1DD6">
            <w:pPr>
              <w:autoSpaceDE w:val="0"/>
              <w:rPr>
                <w:rFonts w:ascii="Arial" w:hAnsi="Arial" w:cs="Arial"/>
                <w:lang w:val="en-US"/>
              </w:rPr>
            </w:pPr>
            <w:r w:rsidRPr="000B1DD6">
              <w:rPr>
                <w:rFonts w:ascii="Arial" w:hAnsi="Arial" w:cs="Arial"/>
                <w:lang w:val="en-US"/>
              </w:rPr>
              <w:t>Santa Claus</w:t>
            </w:r>
          </w:p>
          <w:p w:rsidR="00D87809" w:rsidRPr="000B1DD6" w:rsidRDefault="00D87809" w:rsidP="000B1DD6">
            <w:pPr>
              <w:autoSpaceDE w:val="0"/>
              <w:rPr>
                <w:rFonts w:ascii="Arial" w:hAnsi="Arial" w:cs="Arial"/>
                <w:lang w:val="en-US"/>
              </w:rPr>
            </w:pPr>
            <w:r w:rsidRPr="000B1DD6">
              <w:rPr>
                <w:rFonts w:ascii="Arial" w:hAnsi="Arial" w:cs="Arial"/>
                <w:lang w:val="en-US"/>
              </w:rPr>
              <w:t>Presents</w:t>
            </w:r>
          </w:p>
          <w:p w:rsidR="00D87809" w:rsidRPr="000B1DD6" w:rsidRDefault="00D87809" w:rsidP="000B1DD6">
            <w:pPr>
              <w:autoSpaceDE w:val="0"/>
              <w:rPr>
                <w:rFonts w:ascii="Arial" w:hAnsi="Arial" w:cs="Arial"/>
                <w:lang w:val="en-US"/>
              </w:rPr>
            </w:pPr>
            <w:r w:rsidRPr="000B1DD6">
              <w:rPr>
                <w:rFonts w:ascii="Arial" w:hAnsi="Arial" w:cs="Arial"/>
                <w:lang w:val="en-US"/>
              </w:rPr>
              <w:t>Children</w:t>
            </w:r>
          </w:p>
          <w:p w:rsidR="00D87809" w:rsidRPr="000B1DD6" w:rsidRDefault="00D87809" w:rsidP="000B1DD6">
            <w:pPr>
              <w:autoSpaceDE w:val="0"/>
              <w:rPr>
                <w:rFonts w:ascii="Arial" w:hAnsi="Arial" w:cs="Arial"/>
                <w:lang w:val="en-US"/>
              </w:rPr>
            </w:pPr>
            <w:r w:rsidRPr="000B1DD6">
              <w:rPr>
                <w:rFonts w:ascii="Arial" w:hAnsi="Arial" w:cs="Arial"/>
                <w:lang w:val="en-US"/>
              </w:rPr>
              <w:t>Elf</w:t>
            </w:r>
          </w:p>
          <w:p w:rsidR="00D87809" w:rsidRPr="000B1DD6" w:rsidRDefault="00D87809" w:rsidP="000B1DD6">
            <w:pPr>
              <w:autoSpaceDE w:val="0"/>
              <w:rPr>
                <w:rFonts w:ascii="Arial" w:hAnsi="Arial" w:cs="Arial"/>
                <w:lang w:val="en-US"/>
              </w:rPr>
            </w:pPr>
            <w:r w:rsidRPr="000B1DD6">
              <w:rPr>
                <w:rFonts w:ascii="Arial" w:hAnsi="Arial" w:cs="Arial"/>
                <w:lang w:val="en-US"/>
              </w:rPr>
              <w:t>Information</w:t>
            </w:r>
          </w:p>
          <w:p w:rsidR="00D87809" w:rsidRPr="000B1DD6" w:rsidRDefault="00D87809" w:rsidP="000B1DD6">
            <w:pPr>
              <w:autoSpaceDE w:val="0"/>
              <w:rPr>
                <w:rFonts w:ascii="Arial" w:hAnsi="Arial" w:cs="Arial"/>
                <w:lang w:val="en-US"/>
              </w:rPr>
            </w:pPr>
            <w:r w:rsidRPr="000B1DD6">
              <w:rPr>
                <w:rFonts w:ascii="Arial" w:hAnsi="Arial" w:cs="Arial"/>
                <w:lang w:val="en-US"/>
              </w:rPr>
              <w:t>Wishes</w:t>
            </w:r>
          </w:p>
        </w:tc>
      </w:tr>
    </w:tbl>
    <w:p w:rsidR="00FA5E34" w:rsidRPr="000B1DD6" w:rsidRDefault="00FA5E34">
      <w:pPr>
        <w:autoSpaceDE w:val="0"/>
        <w:rPr>
          <w:rFonts w:ascii="Arial" w:hAnsi="Arial" w:cs="Arial"/>
          <w:lang w:val="en-US"/>
        </w:rPr>
      </w:pPr>
    </w:p>
    <w:p w:rsidR="00FA5E34" w:rsidRPr="000B1DD6" w:rsidRDefault="008056CD">
      <w:pPr>
        <w:numPr>
          <w:ilvl w:val="0"/>
          <w:numId w:val="3"/>
        </w:numPr>
        <w:autoSpaceDE w:val="0"/>
        <w:rPr>
          <w:rFonts w:ascii="Arial" w:hAnsi="Arial" w:cs="Arial"/>
        </w:rPr>
      </w:pPr>
      <w:r w:rsidRPr="000B1DD6">
        <w:rPr>
          <w:rFonts w:ascii="Arial" w:hAnsi="Arial" w:cs="Arial"/>
        </w:rPr>
        <w:lastRenderedPageBreak/>
        <w:t>Choose the entities and state why some candidates have been excluded</w:t>
      </w:r>
    </w:p>
    <w:p w:rsidR="00FA5E34" w:rsidRPr="000B1DD6" w:rsidRDefault="00FA5E34">
      <w:pPr>
        <w:autoSpaceDE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87809" w:rsidRPr="000B1DD6" w:rsidTr="000B1DD6">
        <w:tc>
          <w:tcPr>
            <w:tcW w:w="8522" w:type="dxa"/>
          </w:tcPr>
          <w:p w:rsidR="00D87809" w:rsidRPr="000B1DD6" w:rsidRDefault="00D87809" w:rsidP="000B1DD6">
            <w:pPr>
              <w:autoSpaceDE w:val="0"/>
              <w:rPr>
                <w:rFonts w:ascii="Arial" w:hAnsi="Arial" w:cs="Arial"/>
                <w:lang w:val="en-US"/>
              </w:rPr>
            </w:pPr>
            <w:r w:rsidRPr="000B1DD6">
              <w:rPr>
                <w:rFonts w:ascii="Arial" w:hAnsi="Arial" w:cs="Arial"/>
                <w:lang w:val="en-US"/>
              </w:rPr>
              <w:t>Santa Claus</w:t>
            </w:r>
          </w:p>
          <w:p w:rsidR="00D87809" w:rsidRPr="000B1DD6" w:rsidRDefault="00D87809" w:rsidP="000B1DD6">
            <w:pPr>
              <w:autoSpaceDE w:val="0"/>
              <w:rPr>
                <w:rFonts w:ascii="Arial" w:hAnsi="Arial" w:cs="Arial"/>
                <w:lang w:val="en-US"/>
              </w:rPr>
            </w:pPr>
            <w:r w:rsidRPr="000B1DD6">
              <w:rPr>
                <w:rFonts w:ascii="Arial" w:hAnsi="Arial" w:cs="Arial"/>
                <w:lang w:val="en-US"/>
              </w:rPr>
              <w:t>Presents</w:t>
            </w:r>
          </w:p>
          <w:p w:rsidR="00D87809" w:rsidRPr="000B1DD6" w:rsidRDefault="00D87809" w:rsidP="000B1DD6">
            <w:pPr>
              <w:autoSpaceDE w:val="0"/>
              <w:rPr>
                <w:rFonts w:ascii="Arial" w:hAnsi="Arial" w:cs="Arial"/>
                <w:lang w:val="en-US"/>
              </w:rPr>
            </w:pPr>
            <w:r w:rsidRPr="000B1DD6">
              <w:rPr>
                <w:rFonts w:ascii="Arial" w:hAnsi="Arial" w:cs="Arial"/>
                <w:lang w:val="en-US"/>
              </w:rPr>
              <w:t>Children</w:t>
            </w:r>
          </w:p>
          <w:p w:rsidR="00D87809" w:rsidRPr="000B1DD6" w:rsidRDefault="00D87809" w:rsidP="000B1DD6">
            <w:pPr>
              <w:autoSpaceDE w:val="0"/>
              <w:rPr>
                <w:rFonts w:ascii="Arial" w:hAnsi="Arial" w:cs="Arial"/>
                <w:lang w:val="en-US"/>
              </w:rPr>
            </w:pPr>
            <w:r w:rsidRPr="000B1DD6">
              <w:rPr>
                <w:rFonts w:ascii="Arial" w:hAnsi="Arial" w:cs="Arial"/>
                <w:lang w:val="en-US"/>
              </w:rPr>
              <w:t>Elf</w:t>
            </w:r>
          </w:p>
          <w:p w:rsidR="00D87809" w:rsidRPr="000B1DD6" w:rsidRDefault="00D87809" w:rsidP="000B1DD6">
            <w:pPr>
              <w:autoSpaceDE w:val="0"/>
              <w:rPr>
                <w:rFonts w:ascii="Arial" w:hAnsi="Arial" w:cs="Arial"/>
                <w:lang w:val="en-US"/>
              </w:rPr>
            </w:pPr>
          </w:p>
          <w:p w:rsidR="00D87809" w:rsidRPr="000B1DD6" w:rsidRDefault="00D87809" w:rsidP="000B1DD6">
            <w:pPr>
              <w:autoSpaceDE w:val="0"/>
              <w:rPr>
                <w:rFonts w:ascii="Arial" w:hAnsi="Arial" w:cs="Arial"/>
                <w:lang w:val="en-US"/>
              </w:rPr>
            </w:pPr>
            <w:r w:rsidRPr="000B1DD6">
              <w:rPr>
                <w:rFonts w:ascii="Arial" w:hAnsi="Arial" w:cs="Arial"/>
                <w:lang w:val="en-US"/>
              </w:rPr>
              <w:t>Information and Wishes were excluded because they are attributes of the Children.</w:t>
            </w:r>
          </w:p>
        </w:tc>
      </w:tr>
    </w:tbl>
    <w:p w:rsidR="00FA5E34" w:rsidRPr="000B1DD6" w:rsidRDefault="00FA5E34">
      <w:pPr>
        <w:autoSpaceDE w:val="0"/>
        <w:rPr>
          <w:rFonts w:ascii="Arial" w:hAnsi="Arial" w:cs="Arial"/>
          <w:lang w:val="en-US"/>
        </w:rPr>
      </w:pPr>
    </w:p>
    <w:p w:rsidR="00FA5E34" w:rsidRPr="000B1DD6" w:rsidRDefault="00FA5E34">
      <w:pPr>
        <w:autoSpaceDE w:val="0"/>
        <w:rPr>
          <w:rFonts w:ascii="Arial" w:hAnsi="Arial" w:cs="Arial"/>
        </w:rPr>
      </w:pPr>
    </w:p>
    <w:p w:rsidR="00FA5E34" w:rsidRPr="000B1DD6" w:rsidRDefault="00FA5E34">
      <w:pPr>
        <w:ind w:left="720" w:hanging="720"/>
        <w:rPr>
          <w:rFonts w:ascii="Arial" w:hAnsi="Arial" w:cs="Arial"/>
        </w:rPr>
      </w:pPr>
    </w:p>
    <w:p w:rsidR="00FA5E34" w:rsidRPr="000B1DD6" w:rsidRDefault="008056CD">
      <w:pPr>
        <w:ind w:left="720" w:hanging="720"/>
        <w:rPr>
          <w:rFonts w:ascii="Arial" w:hAnsi="Arial" w:cs="Arial"/>
        </w:rPr>
      </w:pPr>
      <w:r w:rsidRPr="000B1DD6">
        <w:rPr>
          <w:rFonts w:ascii="Arial" w:hAnsi="Arial" w:cs="Arial"/>
        </w:rPr>
        <w:t>c.</w:t>
      </w:r>
      <w:r w:rsidRPr="000B1DD6">
        <w:rPr>
          <w:rFonts w:ascii="Arial" w:hAnsi="Arial" w:cs="Arial"/>
        </w:rPr>
        <w:tab/>
        <w:t>Identify the relationships between the entities and specify the cardinality of the relationships</w:t>
      </w:r>
    </w:p>
    <w:p w:rsidR="00FA5E34" w:rsidRPr="000B1DD6" w:rsidRDefault="00FA5E3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87809" w:rsidRPr="000B1DD6" w:rsidTr="000B1DD6">
        <w:tc>
          <w:tcPr>
            <w:tcW w:w="8522" w:type="dxa"/>
          </w:tcPr>
          <w:p w:rsidR="00D87809" w:rsidRPr="000B1DD6" w:rsidRDefault="00FA5E34">
            <w:pPr>
              <w:rPr>
                <w:rFonts w:ascii="Arial" w:hAnsi="Arial" w:cs="Arial"/>
              </w:rPr>
            </w:pPr>
            <w:r>
              <w:rPr>
                <w:rFonts w:ascii="Arial" w:hAnsi="Arial" w:cs="Arial"/>
                <w:noProof/>
                <w:lang w:val="en-IE" w:eastAsia="en-IE"/>
              </w:rPr>
              <w:pict>
                <v:group id="_x0000_s2114" style="position:absolute;margin-left:18pt;margin-top:12.3pt;width:375pt;height:47.25pt;z-index:251676672" coordorigin="2160,6132" coordsize="7500,945">
                  <v:shapetype id="_x0000_t202" coordsize="21600,21600" o:spt="202" path="m,l,21600r21600,l21600,xe">
                    <v:stroke joinstyle="miter"/>
                    <v:path gradientshapeok="t" o:connecttype="rect"/>
                  </v:shapetype>
                  <v:shape id="_x0000_s2089" type="#_x0000_t202" style="position:absolute;left:7275;top:6269;width:765;height:344;mso-width-relative:margin;mso-height-relative:margin" strokecolor="white">
                    <v:textbox>
                      <w:txbxContent>
                        <w:p w:rsidR="00C8709D" w:rsidRPr="000B1DD6" w:rsidRDefault="00C8709D" w:rsidP="00C8709D">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084" type="#_x0000_t202" style="position:absolute;left:3960;top:6312;width:765;height:344;mso-width-relative:margin;mso-height-relative:margin" strokecolor="white">
                    <v:textbox>
                      <w:txbxContent>
                        <w:p w:rsidR="000B1DD6" w:rsidRPr="000B1DD6" w:rsidRDefault="000B1DD6">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v:rect id="_x0000_s2062" style="position:absolute;left:2160;top:6222;width:1800;height:705">
                    <v:textbox style="mso-next-textbox:#_x0000_s2062">
                      <w:txbxContent>
                        <w:p w:rsidR="000B1DD6" w:rsidRPr="000B1DD6" w:rsidRDefault="000B1DD6" w:rsidP="000B1DD6">
                          <w:pPr>
                            <w:jc w:val="center"/>
                            <w:rPr>
                              <w:rFonts w:ascii="Arial" w:hAnsi="Arial" w:cs="Arial"/>
                            </w:rPr>
                          </w:pPr>
                          <w:r w:rsidRPr="000B1DD6">
                            <w:rPr>
                              <w:rFonts w:ascii="Arial" w:hAnsi="Arial" w:cs="Arial"/>
                            </w:rPr>
                            <w:t>Santa Claus</w:t>
                          </w:r>
                        </w:p>
                      </w:txbxContent>
                    </v:textbox>
                  </v:rect>
                  <v:rect id="_x0000_s2063" style="position:absolute;left:7860;top:6222;width:1800;height:705">
                    <v:textbox>
                      <w:txbxContent>
                        <w:p w:rsidR="000B1DD6" w:rsidRPr="000B1DD6" w:rsidRDefault="000B1DD6" w:rsidP="000B1DD6">
                          <w:pPr>
                            <w:jc w:val="center"/>
                            <w:rPr>
                              <w:rFonts w:ascii="Arial" w:hAnsi="Arial" w:cs="Arial"/>
                            </w:rPr>
                          </w:pPr>
                          <w:r>
                            <w:rPr>
                              <w:rFonts w:ascii="Arial" w:hAnsi="Arial" w:cs="Arial"/>
                            </w:rPr>
                            <w:t>Presents</w:t>
                          </w:r>
                        </w:p>
                      </w:txbxContent>
                    </v:textbox>
                  </v:rect>
                  <v:shapetype id="_x0000_t32" coordsize="21600,21600" o:spt="32" o:oned="t" path="m,l21600,21600e" filled="f">
                    <v:path arrowok="t" fillok="f" o:connecttype="none"/>
                    <o:lock v:ext="edit" shapetype="t"/>
                  </v:shapetype>
                  <v:shape id="_x0000_s2068" type="#_x0000_t32" style="position:absolute;left:3960;top:6612;width:765;height:0" o:connectortype="straight"/>
                  <v:shape id="_x0000_s2071" type="#_x0000_t32" style="position:absolute;left:7050;top:6612;width:780;height:1" o:connectortype="straight"/>
                  <v:shapetype id="_x0000_t4" coordsize="21600,21600" o:spt="4" path="m10800,l,10800,10800,21600,21600,10800xe">
                    <v:stroke joinstyle="miter"/>
                    <v:path gradientshapeok="t" o:connecttype="rect" textboxrect="5400,5400,16200,16200"/>
                  </v:shapetype>
                  <v:shape id="_x0000_s2081" type="#_x0000_t4" style="position:absolute;left:4725;top:6132;width:2325;height:945">
                    <v:textbox style="mso-next-textbox:#_x0000_s2081">
                      <w:txbxContent>
                        <w:p w:rsidR="000B1DD6" w:rsidRPr="000B1DD6" w:rsidRDefault="000B1DD6" w:rsidP="000B1DD6">
                          <w:pPr>
                            <w:jc w:val="center"/>
                            <w:rPr>
                              <w:rFonts w:ascii="Arial" w:hAnsi="Arial" w:cs="Arial"/>
                              <w:sz w:val="22"/>
                              <w:szCs w:val="22"/>
                            </w:rPr>
                          </w:pPr>
                          <w:proofErr w:type="gramStart"/>
                          <w:r w:rsidRPr="000B1DD6">
                            <w:rPr>
                              <w:rFonts w:ascii="Arial" w:hAnsi="Arial" w:cs="Arial"/>
                              <w:sz w:val="22"/>
                              <w:szCs w:val="22"/>
                            </w:rPr>
                            <w:t>distributes</w:t>
                          </w:r>
                          <w:proofErr w:type="gramEnd"/>
                        </w:p>
                      </w:txbxContent>
                    </v:textbox>
                  </v:shape>
                </v:group>
              </w:pict>
            </w:r>
          </w:p>
          <w:p w:rsidR="00D87809" w:rsidRPr="000B1DD6" w:rsidRDefault="00D87809">
            <w:pPr>
              <w:rPr>
                <w:rFonts w:ascii="Arial" w:hAnsi="Arial" w:cs="Arial"/>
              </w:rPr>
            </w:pPr>
          </w:p>
          <w:p w:rsidR="00D87809" w:rsidRPr="000B1DD6" w:rsidRDefault="00D87809">
            <w:pPr>
              <w:rPr>
                <w:rFonts w:ascii="Arial" w:hAnsi="Arial" w:cs="Arial"/>
              </w:rPr>
            </w:pPr>
          </w:p>
          <w:p w:rsidR="00D87809" w:rsidRPr="000B1DD6" w:rsidRDefault="00D87809">
            <w:pPr>
              <w:rPr>
                <w:rFonts w:ascii="Arial" w:hAnsi="Arial" w:cs="Arial"/>
              </w:rPr>
            </w:pPr>
          </w:p>
          <w:p w:rsidR="00D87809" w:rsidRPr="000B1DD6" w:rsidRDefault="00D87809">
            <w:pPr>
              <w:rPr>
                <w:rFonts w:ascii="Arial" w:hAnsi="Arial" w:cs="Arial"/>
              </w:rPr>
            </w:pPr>
          </w:p>
          <w:p w:rsidR="00D87809" w:rsidRPr="000B1DD6" w:rsidRDefault="00FA5E34">
            <w:pPr>
              <w:rPr>
                <w:rFonts w:ascii="Arial" w:hAnsi="Arial" w:cs="Arial"/>
              </w:rPr>
            </w:pPr>
            <w:r>
              <w:rPr>
                <w:rFonts w:ascii="Arial" w:hAnsi="Arial" w:cs="Arial"/>
                <w:noProof/>
                <w:lang w:val="en-IE" w:eastAsia="en-IE"/>
              </w:rPr>
              <w:pict>
                <v:shape id="_x0000_s2087" type="#_x0000_t202" style="position:absolute;margin-left:273.75pt;margin-top:10.05pt;width:38.25pt;height:17.2pt;z-index:251647996;mso-width-relative:margin;mso-height-relative:margin" strokecolor="white">
                  <v:textbox>
                    <w:txbxContent>
                      <w:p w:rsidR="00C8709D" w:rsidRPr="000B1DD6" w:rsidRDefault="00C8709D" w:rsidP="00C8709D">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1</w:t>
                        </w:r>
                      </w:p>
                    </w:txbxContent>
                  </v:textbox>
                </v:shape>
              </w:pict>
            </w:r>
            <w:r>
              <w:rPr>
                <w:rFonts w:ascii="Arial" w:hAnsi="Arial" w:cs="Arial"/>
                <w:noProof/>
                <w:lang w:val="en-IE" w:eastAsia="en-IE"/>
              </w:rPr>
              <w:pict>
                <v:shape id="_x0000_s2088" type="#_x0000_t202" style="position:absolute;margin-left:108pt;margin-top:10.05pt;width:38.25pt;height:17.2pt;z-index:251649021;mso-width-relative:margin;mso-height-relative:margin" strokecolor="white">
                  <v:textbox>
                    <w:txbxContent>
                      <w:p w:rsidR="00C8709D" w:rsidRPr="000B1DD6" w:rsidRDefault="00C8709D" w:rsidP="00C8709D">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w:pict>
            </w:r>
            <w:r>
              <w:rPr>
                <w:rFonts w:ascii="Arial" w:hAnsi="Arial" w:cs="Arial"/>
                <w:noProof/>
                <w:lang w:val="en-IE" w:eastAsia="en-IE"/>
              </w:rPr>
              <w:pict>
                <v:shape id="_x0000_s2082" type="#_x0000_t4" style="position:absolute;margin-left:169.5pt;margin-top:4.05pt;width:70.5pt;height:47.25pt;z-index:251677696">
                  <v:textbox>
                    <w:txbxContent>
                      <w:p w:rsidR="000B1DD6" w:rsidRPr="000B1DD6" w:rsidRDefault="000B1DD6" w:rsidP="000B1DD6">
                        <w:pPr>
                          <w:jc w:val="center"/>
                          <w:rPr>
                            <w:rFonts w:ascii="Arial" w:hAnsi="Arial" w:cs="Arial"/>
                          </w:rPr>
                        </w:pPr>
                        <w:proofErr w:type="gramStart"/>
                        <w:r w:rsidRPr="000B1DD6">
                          <w:rPr>
                            <w:rFonts w:ascii="Arial" w:hAnsi="Arial" w:cs="Arial"/>
                          </w:rPr>
                          <w:t>gets</w:t>
                        </w:r>
                        <w:proofErr w:type="gramEnd"/>
                      </w:p>
                    </w:txbxContent>
                  </v:textbox>
                </v:shape>
              </w:pict>
            </w:r>
            <w:r>
              <w:rPr>
                <w:rFonts w:ascii="Arial" w:hAnsi="Arial" w:cs="Arial"/>
                <w:noProof/>
                <w:lang w:val="en-IE" w:eastAsia="en-IE"/>
              </w:rPr>
              <w:pict>
                <v:rect id="_x0000_s2065" style="position:absolute;margin-left:18pt;margin-top:7.05pt;width:90pt;height:35.25pt;z-index:251667456">
                  <v:textbox>
                    <w:txbxContent>
                      <w:p w:rsidR="000B1DD6" w:rsidRPr="000B1DD6" w:rsidRDefault="000B1DD6" w:rsidP="000B1DD6">
                        <w:pPr>
                          <w:jc w:val="center"/>
                          <w:rPr>
                            <w:rFonts w:ascii="Arial" w:hAnsi="Arial" w:cs="Arial"/>
                          </w:rPr>
                        </w:pPr>
                        <w:r>
                          <w:rPr>
                            <w:rFonts w:ascii="Arial" w:hAnsi="Arial" w:cs="Arial"/>
                          </w:rPr>
                          <w:t>Children</w:t>
                        </w:r>
                      </w:p>
                    </w:txbxContent>
                  </v:textbox>
                </v:rect>
              </w:pict>
            </w:r>
            <w:r>
              <w:rPr>
                <w:rFonts w:ascii="Arial" w:hAnsi="Arial" w:cs="Arial"/>
                <w:noProof/>
                <w:lang w:val="en-IE" w:eastAsia="en-IE"/>
              </w:rPr>
              <w:pict>
                <v:rect id="_x0000_s2064" style="position:absolute;margin-left:303pt;margin-top:7.05pt;width:90pt;height:35.25pt;z-index:251666432">
                  <v:textbox>
                    <w:txbxContent>
                      <w:p w:rsidR="000B1DD6" w:rsidRPr="000B1DD6" w:rsidRDefault="000B1DD6" w:rsidP="000B1DD6">
                        <w:pPr>
                          <w:jc w:val="center"/>
                          <w:rPr>
                            <w:rFonts w:ascii="Arial" w:hAnsi="Arial" w:cs="Arial"/>
                          </w:rPr>
                        </w:pPr>
                        <w:r>
                          <w:rPr>
                            <w:rFonts w:ascii="Arial" w:hAnsi="Arial" w:cs="Arial"/>
                          </w:rPr>
                          <w:t>Presents</w:t>
                        </w:r>
                      </w:p>
                    </w:txbxContent>
                  </v:textbox>
                </v:rect>
              </w:pict>
            </w:r>
          </w:p>
          <w:p w:rsidR="00D87809" w:rsidRPr="000B1DD6" w:rsidRDefault="00D87809">
            <w:pPr>
              <w:rPr>
                <w:rFonts w:ascii="Arial" w:hAnsi="Arial" w:cs="Arial"/>
              </w:rPr>
            </w:pPr>
          </w:p>
          <w:p w:rsidR="00D87809" w:rsidRPr="000B1DD6" w:rsidRDefault="00FA5E34">
            <w:pPr>
              <w:rPr>
                <w:rFonts w:ascii="Arial" w:hAnsi="Arial" w:cs="Arial"/>
              </w:rPr>
            </w:pPr>
            <w:r>
              <w:rPr>
                <w:rFonts w:ascii="Arial" w:hAnsi="Arial" w:cs="Arial"/>
                <w:noProof/>
                <w:lang w:val="en-IE" w:eastAsia="en-IE"/>
              </w:rPr>
              <w:pict>
                <v:shape id="_x0000_s2072" type="#_x0000_t32" style="position:absolute;margin-left:240pt;margin-top:-.3pt;width:61.5pt;height:0;z-index:251674624" o:connectortype="straight"/>
              </w:pict>
            </w:r>
            <w:r>
              <w:rPr>
                <w:rFonts w:ascii="Arial" w:hAnsi="Arial" w:cs="Arial"/>
                <w:noProof/>
                <w:lang w:val="en-IE" w:eastAsia="en-IE"/>
              </w:rPr>
              <w:pict>
                <v:shape id="_x0000_s2069" type="#_x0000_t32" style="position:absolute;margin-left:108pt;margin-top:-.3pt;width:61.5pt;height:0;z-index:251671552" o:connectortype="straight"/>
              </w:pict>
            </w:r>
          </w:p>
          <w:p w:rsidR="00D87809" w:rsidRPr="000B1DD6" w:rsidRDefault="00D87809">
            <w:pPr>
              <w:rPr>
                <w:rFonts w:ascii="Arial" w:hAnsi="Arial" w:cs="Arial"/>
              </w:rPr>
            </w:pPr>
          </w:p>
          <w:p w:rsidR="00D87809" w:rsidRPr="000B1DD6" w:rsidRDefault="00FA5E34">
            <w:pPr>
              <w:rPr>
                <w:rFonts w:ascii="Arial" w:hAnsi="Arial" w:cs="Arial"/>
              </w:rPr>
            </w:pPr>
            <w:r>
              <w:rPr>
                <w:rFonts w:ascii="Arial" w:hAnsi="Arial" w:cs="Arial"/>
                <w:noProof/>
                <w:lang w:val="en-IE" w:eastAsia="en-IE"/>
              </w:rPr>
              <w:pict>
                <v:shape id="_x0000_s2083" type="#_x0000_t4" style="position:absolute;margin-left:146.25pt;margin-top:9.6pt;width:116.25pt;height:47.25pt;z-index:251678720">
                  <v:textbox>
                    <w:txbxContent>
                      <w:p w:rsidR="000B1DD6" w:rsidRPr="000B1DD6" w:rsidRDefault="000B1DD6" w:rsidP="000B1DD6">
                        <w:pPr>
                          <w:jc w:val="center"/>
                          <w:rPr>
                            <w:rFonts w:ascii="Arial" w:hAnsi="Arial" w:cs="Arial"/>
                            <w:sz w:val="22"/>
                            <w:szCs w:val="22"/>
                          </w:rPr>
                        </w:pPr>
                        <w:proofErr w:type="gramStart"/>
                        <w:r w:rsidRPr="000B1DD6">
                          <w:rPr>
                            <w:rFonts w:ascii="Arial" w:hAnsi="Arial" w:cs="Arial"/>
                            <w:sz w:val="22"/>
                            <w:szCs w:val="22"/>
                          </w:rPr>
                          <w:t>employs</w:t>
                        </w:r>
                        <w:proofErr w:type="gramEnd"/>
                      </w:p>
                    </w:txbxContent>
                  </v:textbox>
                </v:shape>
              </w:pict>
            </w:r>
          </w:p>
          <w:p w:rsidR="00D87809" w:rsidRPr="000B1DD6" w:rsidRDefault="00FA5E34">
            <w:pPr>
              <w:rPr>
                <w:rFonts w:ascii="Arial" w:hAnsi="Arial" w:cs="Arial"/>
              </w:rPr>
            </w:pPr>
            <w:r>
              <w:rPr>
                <w:rFonts w:ascii="Arial" w:hAnsi="Arial" w:cs="Arial"/>
                <w:noProof/>
                <w:lang w:val="en-IE" w:eastAsia="en-IE"/>
              </w:rPr>
              <w:pict>
                <v:shape id="_x0000_s2085" type="#_x0000_t202" style="position:absolute;margin-left:270pt;margin-top:3.9pt;width:38.25pt;height:17.2pt;z-index:251645946;mso-width-relative:margin;mso-height-relative:margin" strokecolor="white">
                  <v:textbox>
                    <w:txbxContent>
                      <w:p w:rsidR="00C8709D" w:rsidRPr="000B1DD6" w:rsidRDefault="00C8709D" w:rsidP="00C8709D">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w:pict>
            </w:r>
            <w:r>
              <w:rPr>
                <w:rFonts w:ascii="Arial" w:hAnsi="Arial" w:cs="Arial"/>
                <w:noProof/>
                <w:lang w:val="en-IE" w:eastAsia="en-IE"/>
              </w:rPr>
              <w:pict>
                <v:shape id="_x0000_s2086" type="#_x0000_t202" style="position:absolute;margin-left:108pt;margin-top:3.9pt;width:38.25pt;height:17.2pt;z-index:251646971;mso-width-relative:margin;mso-height-relative:margin" strokecolor="white">
                  <v:textbox>
                    <w:txbxContent>
                      <w:p w:rsidR="00C8709D" w:rsidRPr="000B1DD6" w:rsidRDefault="00C8709D" w:rsidP="00C8709D">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w:pict>
            </w:r>
            <w:r>
              <w:rPr>
                <w:rFonts w:ascii="Arial" w:hAnsi="Arial" w:cs="Arial"/>
                <w:noProof/>
                <w:lang w:val="en-IE" w:eastAsia="en-IE"/>
              </w:rPr>
              <w:pict>
                <v:rect id="_x0000_s2067" style="position:absolute;margin-left:18pt;margin-top:3.9pt;width:90pt;height:35.25pt;z-index:251669504">
                  <v:textbox>
                    <w:txbxContent>
                      <w:p w:rsidR="000B1DD6" w:rsidRPr="000B1DD6" w:rsidRDefault="000B1DD6" w:rsidP="000B1DD6">
                        <w:pPr>
                          <w:jc w:val="center"/>
                          <w:rPr>
                            <w:rFonts w:ascii="Arial" w:hAnsi="Arial" w:cs="Arial"/>
                          </w:rPr>
                        </w:pPr>
                        <w:r>
                          <w:rPr>
                            <w:rFonts w:ascii="Arial" w:hAnsi="Arial" w:cs="Arial"/>
                          </w:rPr>
                          <w:t>Santa Claus</w:t>
                        </w:r>
                      </w:p>
                    </w:txbxContent>
                  </v:textbox>
                </v:rect>
              </w:pict>
            </w:r>
            <w:r>
              <w:rPr>
                <w:rFonts w:ascii="Arial" w:hAnsi="Arial" w:cs="Arial"/>
                <w:noProof/>
                <w:lang w:val="en-IE" w:eastAsia="en-IE"/>
              </w:rPr>
              <w:pict>
                <v:rect id="_x0000_s2066" style="position:absolute;margin-left:303pt;margin-top:3.95pt;width:90pt;height:35.25pt;z-index:251668480">
                  <v:textbox>
                    <w:txbxContent>
                      <w:p w:rsidR="000B1DD6" w:rsidRPr="000B1DD6" w:rsidRDefault="000B1DD6" w:rsidP="000B1DD6">
                        <w:pPr>
                          <w:jc w:val="center"/>
                          <w:rPr>
                            <w:rFonts w:ascii="Arial" w:hAnsi="Arial" w:cs="Arial"/>
                          </w:rPr>
                        </w:pPr>
                        <w:r>
                          <w:rPr>
                            <w:rFonts w:ascii="Arial" w:hAnsi="Arial" w:cs="Arial"/>
                          </w:rPr>
                          <w:t>Elf</w:t>
                        </w:r>
                      </w:p>
                    </w:txbxContent>
                  </v:textbox>
                </v:rect>
              </w:pict>
            </w:r>
          </w:p>
          <w:p w:rsidR="00D87809" w:rsidRPr="000B1DD6" w:rsidRDefault="00FA5E34">
            <w:pPr>
              <w:rPr>
                <w:rFonts w:ascii="Arial" w:hAnsi="Arial" w:cs="Arial"/>
              </w:rPr>
            </w:pPr>
            <w:r>
              <w:rPr>
                <w:rFonts w:ascii="Arial" w:hAnsi="Arial" w:cs="Arial"/>
                <w:noProof/>
                <w:lang w:val="en-IE" w:eastAsia="en-IE"/>
              </w:rPr>
              <w:pict>
                <v:shape id="_x0000_s2070" type="#_x0000_t32" style="position:absolute;margin-left:108pt;margin-top:6.7pt;width:38.25pt;height:0;z-index:251672576" o:connectortype="straight"/>
              </w:pict>
            </w:r>
            <w:r>
              <w:rPr>
                <w:rFonts w:ascii="Arial" w:hAnsi="Arial" w:cs="Arial"/>
                <w:noProof/>
                <w:lang w:val="en-IE" w:eastAsia="en-IE"/>
              </w:rPr>
              <w:pict>
                <v:shape id="_x0000_s2073" type="#_x0000_t32" style="position:absolute;margin-left:262.5pt;margin-top:6.75pt;width:40.5pt;height:0;z-index:251675648" o:connectortype="straight"/>
              </w:pict>
            </w:r>
          </w:p>
          <w:p w:rsidR="00D87809" w:rsidRPr="000B1DD6" w:rsidRDefault="00D87809">
            <w:pPr>
              <w:rPr>
                <w:rFonts w:ascii="Arial" w:hAnsi="Arial" w:cs="Arial"/>
              </w:rPr>
            </w:pPr>
          </w:p>
          <w:p w:rsidR="00D87809" w:rsidRPr="000B1DD6" w:rsidRDefault="00D87809">
            <w:pPr>
              <w:rPr>
                <w:rFonts w:ascii="Arial" w:hAnsi="Arial" w:cs="Arial"/>
              </w:rPr>
            </w:pPr>
          </w:p>
        </w:tc>
      </w:tr>
    </w:tbl>
    <w:p w:rsidR="00FA5E34" w:rsidRDefault="00FA5E34">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Default="008E67CB">
      <w:pPr>
        <w:rPr>
          <w:rFonts w:ascii="Arial" w:hAnsi="Arial" w:cs="Arial"/>
        </w:rPr>
      </w:pPr>
    </w:p>
    <w:p w:rsidR="008E67CB" w:rsidRPr="000B1DD6" w:rsidRDefault="008E67CB">
      <w:pPr>
        <w:rPr>
          <w:rFonts w:ascii="Arial" w:hAnsi="Arial" w:cs="Arial"/>
        </w:rPr>
      </w:pPr>
    </w:p>
    <w:p w:rsidR="00FA5E34" w:rsidRPr="000B1DD6" w:rsidRDefault="00FA5E34">
      <w:pPr>
        <w:pStyle w:val="Ttulo7"/>
        <w:rPr>
          <w:rFonts w:ascii="Arial" w:hAnsi="Arial" w:cs="Arial"/>
        </w:rPr>
      </w:pPr>
    </w:p>
    <w:p w:rsidR="00FA5E34" w:rsidRPr="000B1DD6" w:rsidRDefault="008056CD">
      <w:pPr>
        <w:rPr>
          <w:rFonts w:ascii="Arial" w:hAnsi="Arial" w:cs="Arial"/>
        </w:rPr>
      </w:pPr>
      <w:r w:rsidRPr="000B1DD6">
        <w:rPr>
          <w:rFonts w:ascii="Arial" w:hAnsi="Arial" w:cs="Arial"/>
        </w:rPr>
        <w:t>d.</w:t>
      </w:r>
      <w:r w:rsidRPr="000B1DD6">
        <w:rPr>
          <w:rFonts w:ascii="Arial" w:hAnsi="Arial" w:cs="Arial"/>
        </w:rPr>
        <w:tab/>
        <w:t>Draw the ER Diagram</w:t>
      </w:r>
    </w:p>
    <w:p w:rsidR="00FA5E34" w:rsidRPr="000B1DD6" w:rsidRDefault="00FA5E3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C8709D" w:rsidRPr="00C8709D" w:rsidTr="00C8709D">
        <w:tc>
          <w:tcPr>
            <w:tcW w:w="8522" w:type="dxa"/>
          </w:tcPr>
          <w:p w:rsidR="00C8709D" w:rsidRPr="00C8709D" w:rsidRDefault="00FA5E34" w:rsidP="00C8709D">
            <w:pPr>
              <w:tabs>
                <w:tab w:val="right" w:pos="8306"/>
              </w:tabs>
              <w:rPr>
                <w:rFonts w:ascii="Arial" w:hAnsi="Arial" w:cs="Arial"/>
                <w:lang w:val="en-US"/>
              </w:rPr>
            </w:pPr>
            <w:r>
              <w:rPr>
                <w:rFonts w:ascii="Arial" w:hAnsi="Arial" w:cs="Arial"/>
                <w:noProof/>
                <w:lang w:val="en-IE" w:eastAsia="en-IE"/>
              </w:rPr>
              <w:pict>
                <v:group id="_x0000_s2175" style="position:absolute;margin-left:-3pt;margin-top:46.5pt;width:102.85pt;height:161.6pt;z-index:251696640" coordorigin="1740,11803" coordsize="2057,3232">
                  <v:shape id="_x0000_s2108" type="#_x0000_t202" style="position:absolute;left:2775;top:13980;width:874;height:346;mso-width-relative:margin;mso-height-relative:margin" o:regroupid="1" strokecolor="white">
                    <v:textbox>
                      <w:txbxContent>
                        <w:p w:rsidR="00C8709D" w:rsidRPr="000B1DD6" w:rsidRDefault="00C8709D" w:rsidP="00C8709D">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109" type="#_x0000_t202" style="position:absolute;left:2715;top:11803;width:874;height:346;mso-width-relative:margin;mso-height-relative:margin" o:regroupid="1" strokecolor="white">
                    <v:textbox>
                      <w:txbxContent>
                        <w:p w:rsidR="00C8709D" w:rsidRPr="000B1DD6" w:rsidRDefault="00C8709D" w:rsidP="00C8709D">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v:shape id="_x0000_s2110" type="#_x0000_t32" style="position:absolute;left:2790;top:11850;width:0;height:890" o:connectortype="straight" o:regroupid="1"/>
                  <v:shape id="_x0000_s2111" type="#_x0000_t32" style="position:absolute;left:2790;top:13545;width:1;height:781" o:connectortype="straight" o:regroupid="1"/>
                  <v:shape id="_x0000_s2112" type="#_x0000_t4" style="position:absolute;left:1755;top:12710;width:2040;height:814" o:regroupid="1">
                    <v:textbox>
                      <w:txbxContent>
                        <w:p w:rsidR="00C8709D" w:rsidRPr="00C8709D" w:rsidRDefault="00C8709D" w:rsidP="00C8709D">
                          <w:pPr>
                            <w:rPr>
                              <w:rFonts w:ascii="Arial" w:hAnsi="Arial" w:cs="Arial"/>
                              <w:sz w:val="22"/>
                              <w:szCs w:val="22"/>
                            </w:rPr>
                          </w:pPr>
                          <w:proofErr w:type="gramStart"/>
                          <w:r w:rsidRPr="00C8709D">
                            <w:rPr>
                              <w:rFonts w:ascii="Arial" w:hAnsi="Arial" w:cs="Arial"/>
                              <w:sz w:val="22"/>
                              <w:szCs w:val="22"/>
                            </w:rPr>
                            <w:t>employs</w:t>
                          </w:r>
                          <w:proofErr w:type="gramEnd"/>
                        </w:p>
                        <w:p w:rsidR="00C8709D" w:rsidRPr="00C8709D" w:rsidRDefault="00C8709D" w:rsidP="00C8709D">
                          <w:pPr>
                            <w:rPr>
                              <w:rFonts w:ascii="Arial" w:hAnsi="Arial" w:cs="Arial"/>
                            </w:rPr>
                          </w:pPr>
                        </w:p>
                      </w:txbxContent>
                    </v:textbox>
                  </v:shape>
                  <v:rect id="_x0000_s2113" style="position:absolute;left:1740;top:14326;width:2057;height:709" o:regroupid="1">
                    <v:textbox style="mso-next-textbox:#_x0000_s2113">
                      <w:txbxContent>
                        <w:p w:rsidR="00C8709D" w:rsidRPr="000B1DD6" w:rsidRDefault="008E67CB" w:rsidP="008E67CB">
                          <w:pPr>
                            <w:jc w:val="center"/>
                            <w:rPr>
                              <w:rFonts w:ascii="Arial" w:hAnsi="Arial" w:cs="Arial"/>
                            </w:rPr>
                          </w:pPr>
                          <w:r>
                            <w:rPr>
                              <w:rFonts w:ascii="Arial" w:hAnsi="Arial" w:cs="Arial"/>
                            </w:rPr>
                            <w:t>Elf</w:t>
                          </w:r>
                        </w:p>
                      </w:txbxContent>
                    </v:textbox>
                  </v:rect>
                </v:group>
              </w:pict>
            </w:r>
            <w:r>
              <w:rPr>
                <w:rFonts w:ascii="Arial" w:hAnsi="Arial" w:cs="Arial"/>
                <w:noProof/>
                <w:lang w:val="en-IE" w:eastAsia="en-IE"/>
              </w:rPr>
              <w:pict>
                <v:shape id="_x0000_s2096" type="#_x0000_t4" style="position:absolute;margin-left:146.25pt;margin-top:7.6pt;width:116.25pt;height:47.25pt;z-index:251685888">
                  <v:textbox style="mso-next-textbox:#_x0000_s2096">
                    <w:txbxContent>
                      <w:p w:rsidR="00C8709D" w:rsidRPr="000B1DD6" w:rsidRDefault="00C8709D" w:rsidP="00C8709D">
                        <w:pPr>
                          <w:jc w:val="center"/>
                          <w:rPr>
                            <w:rFonts w:ascii="Arial" w:hAnsi="Arial" w:cs="Arial"/>
                            <w:sz w:val="22"/>
                            <w:szCs w:val="22"/>
                          </w:rPr>
                        </w:pPr>
                        <w:proofErr w:type="gramStart"/>
                        <w:r w:rsidRPr="000B1DD6">
                          <w:rPr>
                            <w:rFonts w:ascii="Arial" w:hAnsi="Arial" w:cs="Arial"/>
                            <w:sz w:val="22"/>
                            <w:szCs w:val="22"/>
                          </w:rPr>
                          <w:t>distributes</w:t>
                        </w:r>
                        <w:proofErr w:type="gramEnd"/>
                      </w:p>
                    </w:txbxContent>
                  </v:textbox>
                </v:shape>
              </w:pict>
            </w:r>
            <w:r w:rsidR="00C8709D" w:rsidRPr="00C8709D">
              <w:rPr>
                <w:rFonts w:ascii="Arial" w:hAnsi="Arial" w:cs="Arial"/>
                <w:lang w:val="en-US"/>
              </w:rPr>
              <w:tab/>
            </w:r>
          </w:p>
          <w:p w:rsidR="00C8709D" w:rsidRPr="00C8709D" w:rsidRDefault="00FA5E34">
            <w:pPr>
              <w:rPr>
                <w:rFonts w:ascii="Arial" w:hAnsi="Arial" w:cs="Arial"/>
                <w:lang w:val="en-US"/>
              </w:rPr>
            </w:pPr>
            <w:r>
              <w:rPr>
                <w:rFonts w:ascii="Arial" w:hAnsi="Arial" w:cs="Arial"/>
                <w:noProof/>
                <w:lang w:val="en-IE" w:eastAsia="en-IE"/>
              </w:rPr>
              <w:pict>
                <v:group id="_x0000_s2147" style="position:absolute;margin-left:315pt;margin-top:-.2pt;width:93.75pt;height:195.15pt;z-index:251691008" coordorigin="8100,11145" coordsize="1875,3903">
                  <v:group id="_x0000_s2106" style="position:absolute;left:8175;top:11833;width:1800;height:3215" coordorigin="8175,11833" coordsize="1800,3215">
                    <v:shape id="_x0000_s2104" type="#_x0000_t202" style="position:absolute;left:9000;top:13999;width:765;height:344;mso-width-relative:margin;mso-height-relative:margin" strokecolor="white">
                      <v:textbox>
                        <w:txbxContent>
                          <w:p w:rsidR="00C8709D" w:rsidRPr="000B1DD6" w:rsidRDefault="00C8709D" w:rsidP="00C8709D">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105" type="#_x0000_t202" style="position:absolute;left:9000;top:11833;width:765;height:344;mso-width-relative:margin;mso-height-relative:margin" strokecolor="white">
                      <v:textbox>
                        <w:txbxContent>
                          <w:p w:rsidR="00C8709D" w:rsidRPr="000B1DD6" w:rsidRDefault="00C8709D" w:rsidP="00C8709D">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v:shape id="_x0000_s2097" type="#_x0000_t32" style="position:absolute;left:9075;top:11850;width:0;height:885" o:connectortype="straight"/>
                    <v:shape id="_x0000_s2098" type="#_x0000_t32" style="position:absolute;left:9075;top:13458;width:0;height:885" o:connectortype="straight"/>
                    <v:shape id="_x0000_s2099" type="#_x0000_t4" style="position:absolute;left:8190;top:12735;width:1785;height:810">
                      <v:textbox>
                        <w:txbxContent>
                          <w:p w:rsidR="00C8709D" w:rsidRPr="00C8709D" w:rsidRDefault="00C8709D" w:rsidP="00C8709D">
                            <w:pPr>
                              <w:jc w:val="center"/>
                              <w:rPr>
                                <w:rFonts w:ascii="Arial" w:hAnsi="Arial" w:cs="Arial"/>
                              </w:rPr>
                            </w:pPr>
                            <w:proofErr w:type="gramStart"/>
                            <w:r>
                              <w:rPr>
                                <w:rFonts w:ascii="Arial" w:hAnsi="Arial" w:cs="Arial"/>
                              </w:rPr>
                              <w:t>gets</w:t>
                            </w:r>
                            <w:proofErr w:type="gramEnd"/>
                          </w:p>
                        </w:txbxContent>
                      </v:textbox>
                    </v:shape>
                    <v:rect id="_x0000_s2101" style="position:absolute;left:8175;top:14343;width:1800;height:705">
                      <v:textbox style="mso-next-textbox:#_x0000_s2101">
                        <w:txbxContent>
                          <w:p w:rsidR="00C8709D" w:rsidRPr="000B1DD6" w:rsidRDefault="008E67CB" w:rsidP="00C8709D">
                            <w:pPr>
                              <w:jc w:val="center"/>
                              <w:rPr>
                                <w:rFonts w:ascii="Arial" w:hAnsi="Arial" w:cs="Arial"/>
                              </w:rPr>
                            </w:pPr>
                            <w:r>
                              <w:rPr>
                                <w:rFonts w:ascii="Arial" w:hAnsi="Arial" w:cs="Arial"/>
                              </w:rPr>
                              <w:t>Child</w:t>
                            </w:r>
                          </w:p>
                        </w:txbxContent>
                      </v:textbox>
                    </v:rect>
                  </v:group>
                  <v:rect id="_x0000_s2093" style="position:absolute;left:8100;top:11145;width:1800;height:705">
                    <v:textbox style="mso-next-textbox:#_x0000_s2093">
                      <w:txbxContent>
                        <w:p w:rsidR="00C8709D" w:rsidRPr="000B1DD6" w:rsidRDefault="00C8709D" w:rsidP="00C8709D">
                          <w:pPr>
                            <w:jc w:val="center"/>
                            <w:rPr>
                              <w:rFonts w:ascii="Arial" w:hAnsi="Arial" w:cs="Arial"/>
                            </w:rPr>
                          </w:pPr>
                          <w:r>
                            <w:rPr>
                              <w:rFonts w:ascii="Arial" w:hAnsi="Arial" w:cs="Arial"/>
                            </w:rPr>
                            <w:t>Presents</w:t>
                          </w:r>
                        </w:p>
                      </w:txbxContent>
                    </v:textbox>
                  </v:rect>
                </v:group>
              </w:pict>
            </w:r>
            <w:r>
              <w:rPr>
                <w:rFonts w:ascii="Arial" w:hAnsi="Arial" w:cs="Arial"/>
                <w:noProof/>
                <w:lang w:val="en-IE" w:eastAsia="en-IE"/>
              </w:rPr>
              <w:pict>
                <v:rect id="_x0000_s2092" style="position:absolute;margin-left:.75pt;margin-top:-1.05pt;width:90pt;height:35.25pt;z-index:251702272">
                  <v:textbox style="mso-next-textbox:#_x0000_s2092">
                    <w:txbxContent>
                      <w:p w:rsidR="00C8709D" w:rsidRPr="000B1DD6" w:rsidRDefault="00C8709D" w:rsidP="00C8709D">
                        <w:pPr>
                          <w:jc w:val="center"/>
                          <w:rPr>
                            <w:rFonts w:ascii="Arial" w:hAnsi="Arial" w:cs="Arial"/>
                          </w:rPr>
                        </w:pPr>
                        <w:r w:rsidRPr="000B1DD6">
                          <w:rPr>
                            <w:rFonts w:ascii="Arial" w:hAnsi="Arial" w:cs="Arial"/>
                          </w:rPr>
                          <w:t>Santa Claus</w:t>
                        </w:r>
                      </w:p>
                    </w:txbxContent>
                  </v:textbox>
                </v:rect>
              </w:pict>
            </w:r>
            <w:r>
              <w:rPr>
                <w:rFonts w:ascii="Arial" w:hAnsi="Arial" w:cs="Arial"/>
                <w:noProof/>
                <w:lang w:val="en-IE" w:eastAsia="en-IE"/>
              </w:rPr>
              <w:pict>
                <v:shape id="_x0000_s2090" type="#_x0000_t202" style="position:absolute;margin-left:276.75pt;margin-top:1.95pt;width:38.25pt;height:17.2pt;z-index:251679744;mso-width-relative:margin;mso-height-relative:margin" strokecolor="white">
                  <v:textbox>
                    <w:txbxContent>
                      <w:p w:rsidR="00C8709D" w:rsidRPr="000B1DD6" w:rsidRDefault="00C8709D" w:rsidP="00C8709D">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w:pict>
            </w:r>
            <w:r>
              <w:rPr>
                <w:rFonts w:ascii="Arial" w:hAnsi="Arial" w:cs="Arial"/>
                <w:noProof/>
                <w:lang w:val="en-IE" w:eastAsia="en-IE"/>
              </w:rPr>
              <w:pict>
                <v:shape id="_x0000_s2091" type="#_x0000_t202" style="position:absolute;margin-left:90.75pt;margin-top:1.95pt;width:38.25pt;height:17.2pt;z-index:251680768;mso-width-relative:margin;mso-height-relative:margin" strokecolor="white">
                  <v:textbox>
                    <w:txbxContent>
                      <w:p w:rsidR="00C8709D" w:rsidRPr="000B1DD6" w:rsidRDefault="00C8709D" w:rsidP="00C8709D">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w:pict>
            </w:r>
          </w:p>
          <w:p w:rsidR="00C8709D" w:rsidRPr="00C8709D" w:rsidRDefault="00FA5E34">
            <w:pPr>
              <w:rPr>
                <w:rFonts w:ascii="Arial" w:hAnsi="Arial" w:cs="Arial"/>
                <w:lang w:val="en-US"/>
              </w:rPr>
            </w:pPr>
            <w:r>
              <w:rPr>
                <w:rFonts w:ascii="Arial" w:hAnsi="Arial" w:cs="Arial"/>
                <w:noProof/>
                <w:lang w:val="en-IE" w:eastAsia="en-IE"/>
              </w:rPr>
              <w:pict>
                <v:shape id="_x0000_s2095" type="#_x0000_t32" style="position:absolute;margin-left:262.5pt;margin-top:3.9pt;width:52.5pt;height:.05pt;z-index:251684864" o:connectortype="straight"/>
              </w:pict>
            </w:r>
            <w:r>
              <w:rPr>
                <w:rFonts w:ascii="Arial" w:hAnsi="Arial" w:cs="Arial"/>
                <w:noProof/>
                <w:lang w:val="en-IE" w:eastAsia="en-IE"/>
              </w:rPr>
              <w:pict>
                <v:shape id="_x0000_s2094" type="#_x0000_t32" style="position:absolute;margin-left:90.75pt;margin-top:3.95pt;width:55.5pt;height:0;z-index:251683840" o:connectortype="straight"/>
              </w:pict>
            </w: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C8709D">
            <w:pPr>
              <w:rPr>
                <w:rFonts w:ascii="Arial" w:hAnsi="Arial" w:cs="Arial"/>
                <w:lang w:val="en-US"/>
              </w:rPr>
            </w:pPr>
          </w:p>
          <w:p w:rsidR="00C8709D" w:rsidRPr="00C8709D" w:rsidRDefault="008E67CB">
            <w:pPr>
              <w:rPr>
                <w:rFonts w:ascii="Arial" w:hAnsi="Arial" w:cs="Arial"/>
                <w:lang w:val="en-US"/>
              </w:rPr>
            </w:pPr>
            <w:r>
              <w:rPr>
                <w:rFonts w:ascii="Arial" w:hAnsi="Arial" w:cs="Arial"/>
                <w:noProof/>
                <w:lang w:val="en-IE" w:eastAsia="en-IE"/>
              </w:rPr>
              <w:pict>
                <v:shape id="_x0000_s2213" type="#_x0000_t4" style="position:absolute;margin-left:174.75pt;margin-top:9.9pt;width:69.75pt;height:56.25pt;z-index:251731968">
                  <v:textbox>
                    <w:txbxContent>
                      <w:p w:rsidR="008E67CB" w:rsidRPr="008E67CB" w:rsidRDefault="008E67CB" w:rsidP="008E67CB">
                        <w:pPr>
                          <w:jc w:val="center"/>
                          <w:rPr>
                            <w:rFonts w:ascii="Arial" w:hAnsi="Arial" w:cs="Arial"/>
                          </w:rPr>
                        </w:pPr>
                        <w:proofErr w:type="gramStart"/>
                        <w:r w:rsidRPr="008E67CB">
                          <w:rPr>
                            <w:rFonts w:ascii="Arial" w:hAnsi="Arial" w:cs="Arial"/>
                          </w:rPr>
                          <w:t>has</w:t>
                        </w:r>
                        <w:proofErr w:type="gramEnd"/>
                      </w:p>
                    </w:txbxContent>
                  </v:textbox>
                </v:shape>
              </w:pict>
            </w:r>
          </w:p>
          <w:p w:rsidR="00C8709D" w:rsidRPr="00C8709D" w:rsidRDefault="00C8709D">
            <w:pPr>
              <w:rPr>
                <w:rFonts w:ascii="Arial" w:hAnsi="Arial" w:cs="Arial"/>
                <w:lang w:val="en-US"/>
              </w:rPr>
            </w:pPr>
          </w:p>
          <w:p w:rsidR="00C8709D" w:rsidRPr="00C8709D" w:rsidRDefault="007333D6">
            <w:pPr>
              <w:rPr>
                <w:rFonts w:ascii="Arial" w:hAnsi="Arial" w:cs="Arial"/>
                <w:lang w:val="en-US"/>
              </w:rPr>
            </w:pPr>
            <w:r>
              <w:rPr>
                <w:rFonts w:ascii="Arial" w:hAnsi="Arial" w:cs="Arial"/>
                <w:noProof/>
                <w:lang w:val="en-IE" w:eastAsia="en-IE"/>
              </w:rPr>
              <w:pict>
                <v:shape id="_x0000_s2222" type="#_x0000_t32" style="position:absolute;margin-left:200.25pt;margin-top:11pt;width:118.5pt;height:34.7pt;flip:x;z-index:251741184" o:connectortype="straight"/>
              </w:pict>
            </w:r>
            <w:r w:rsidR="008E67CB">
              <w:rPr>
                <w:rFonts w:ascii="Arial" w:hAnsi="Arial" w:cs="Arial"/>
                <w:noProof/>
                <w:lang w:val="en-IE" w:eastAsia="en-IE"/>
              </w:rPr>
              <w:pict>
                <v:shape id="_x0000_s2212" type="#_x0000_t32" style="position:absolute;margin-left:244.5pt;margin-top:11pt;width:75pt;height:0;z-index:251730944" o:connectortype="straight"/>
              </w:pict>
            </w:r>
            <w:r w:rsidR="008E67CB">
              <w:rPr>
                <w:rFonts w:ascii="Arial" w:hAnsi="Arial" w:cs="Arial"/>
                <w:noProof/>
                <w:lang w:val="en-IE" w:eastAsia="en-IE"/>
              </w:rPr>
              <w:pict>
                <v:shape id="_x0000_s2211" type="#_x0000_t32" style="position:absolute;margin-left:99.85pt;margin-top:11pt;width:74.9pt;height:0;z-index:251729920" o:connectortype="straight"/>
              </w:pict>
            </w:r>
          </w:p>
          <w:p w:rsidR="00C8709D" w:rsidRPr="00C8709D" w:rsidRDefault="008E67CB">
            <w:pPr>
              <w:rPr>
                <w:rFonts w:ascii="Arial" w:hAnsi="Arial" w:cs="Arial"/>
                <w:lang w:val="en-US"/>
              </w:rPr>
            </w:pPr>
            <w:r>
              <w:rPr>
                <w:rFonts w:ascii="Arial" w:hAnsi="Arial" w:cs="Arial"/>
                <w:noProof/>
                <w:lang w:val="en-IE" w:eastAsia="en-IE"/>
              </w:rPr>
              <w:pict>
                <v:shape id="_x0000_s2220" type="#_x0000_t32" style="position:absolute;margin-left:219pt;margin-top:2.55pt;width:99.75pt;height:60.1pt;flip:x;z-index:251739136" o:connectortype="straight"/>
              </w:pict>
            </w:r>
          </w:p>
          <w:p w:rsidR="00C8709D" w:rsidRDefault="007333D6">
            <w:pPr>
              <w:rPr>
                <w:rFonts w:ascii="Arial" w:hAnsi="Arial" w:cs="Arial"/>
                <w:lang w:val="en-US"/>
              </w:rPr>
            </w:pPr>
            <w:r>
              <w:rPr>
                <w:rFonts w:ascii="Arial" w:hAnsi="Arial" w:cs="Arial"/>
                <w:noProof/>
                <w:lang w:val="en-IE" w:eastAsia="en-IE"/>
              </w:rPr>
              <w:pict>
                <v:oval id="_x0000_s2223" style="position:absolute;margin-left:99pt;margin-top:10.95pt;width:120pt;height:30.6pt;z-index:251742208">
                  <v:textbox>
                    <w:txbxContent>
                      <w:p w:rsidR="007333D6" w:rsidRPr="007333D6" w:rsidRDefault="007333D6">
                        <w:pPr>
                          <w:rPr>
                            <w:rFonts w:ascii="Arial" w:hAnsi="Arial" w:cs="Arial"/>
                            <w:sz w:val="22"/>
                            <w:szCs w:val="22"/>
                          </w:rPr>
                        </w:pPr>
                        <w:proofErr w:type="spellStart"/>
                        <w:r w:rsidRPr="007333D6">
                          <w:rPr>
                            <w:rFonts w:ascii="Arial" w:hAnsi="Arial" w:cs="Arial"/>
                            <w:sz w:val="22"/>
                            <w:szCs w:val="22"/>
                          </w:rPr>
                          <w:t>Child_Address</w:t>
                        </w:r>
                        <w:proofErr w:type="spellEnd"/>
                      </w:p>
                    </w:txbxContent>
                  </v:textbox>
                </v:oval>
              </w:pict>
            </w:r>
            <w:r w:rsidR="008E67CB">
              <w:rPr>
                <w:rFonts w:ascii="Arial" w:hAnsi="Arial" w:cs="Arial"/>
                <w:noProof/>
                <w:lang w:val="en-IE" w:eastAsia="en-IE"/>
              </w:rPr>
              <w:pict>
                <v:shape id="_x0000_s2218" type="#_x0000_t32" style="position:absolute;margin-left:401.25pt;margin-top:1.75pt;width:0;height:71.85pt;z-index:251737088" o:connectortype="straight"/>
              </w:pict>
            </w:r>
            <w:r w:rsidR="008E67CB">
              <w:rPr>
                <w:rFonts w:ascii="Arial" w:hAnsi="Arial" w:cs="Arial"/>
                <w:noProof/>
                <w:lang w:val="en-IE" w:eastAsia="en-IE"/>
              </w:rPr>
              <w:pict>
                <v:shape id="_x0000_s2216" type="#_x0000_t32" style="position:absolute;margin-left:351pt;margin-top:1.75pt;width:9pt;height:26.1pt;flip:x;z-index:251735040" o:connectortype="straight"/>
              </w:pict>
            </w:r>
            <w:r w:rsidR="008E67CB">
              <w:rPr>
                <w:rFonts w:ascii="Arial" w:hAnsi="Arial" w:cs="Arial"/>
                <w:noProof/>
                <w:lang w:val="en-IE" w:eastAsia="en-IE"/>
              </w:rPr>
              <w:pict>
                <v:shape id="_x0000_s2214" type="#_x0000_t32" style="position:absolute;margin-left:300.75pt;margin-top:1.75pt;width:28.5pt;height:26.1pt;flip:x;z-index:251732992" o:connectortype="straight"/>
              </w:pict>
            </w:r>
          </w:p>
          <w:p w:rsidR="008E67CB" w:rsidRDefault="008E67CB">
            <w:pPr>
              <w:rPr>
                <w:rFonts w:ascii="Arial" w:hAnsi="Arial" w:cs="Arial"/>
                <w:lang w:val="en-US"/>
              </w:rPr>
            </w:pPr>
          </w:p>
          <w:p w:rsidR="008E67CB" w:rsidRDefault="008E67CB">
            <w:pPr>
              <w:rPr>
                <w:rFonts w:ascii="Arial" w:hAnsi="Arial" w:cs="Arial"/>
                <w:lang w:val="en-US"/>
              </w:rPr>
            </w:pPr>
            <w:r>
              <w:rPr>
                <w:rFonts w:ascii="Arial" w:hAnsi="Arial" w:cs="Arial"/>
                <w:noProof/>
                <w:lang w:val="en-IE" w:eastAsia="en-IE"/>
              </w:rPr>
              <w:pict>
                <v:oval id="_x0000_s2217" style="position:absolute;margin-left:315pt;margin-top:.25pt;width:81.75pt;height:26.25pt;z-index:251736064">
                  <v:textbox>
                    <w:txbxContent>
                      <w:p w:rsidR="008E67CB" w:rsidRPr="008E67CB" w:rsidRDefault="008E67CB" w:rsidP="008E67CB">
                        <w:pPr>
                          <w:rPr>
                            <w:rFonts w:ascii="Arial" w:hAnsi="Arial" w:cs="Arial"/>
                            <w:sz w:val="22"/>
                            <w:szCs w:val="22"/>
                          </w:rPr>
                        </w:pPr>
                        <w:proofErr w:type="spellStart"/>
                        <w:r w:rsidRPr="008E67CB">
                          <w:rPr>
                            <w:rFonts w:ascii="Arial" w:hAnsi="Arial" w:cs="Arial"/>
                            <w:sz w:val="22"/>
                            <w:szCs w:val="22"/>
                          </w:rPr>
                          <w:t>Child_Act</w:t>
                        </w:r>
                        <w:proofErr w:type="spellEnd"/>
                      </w:p>
                    </w:txbxContent>
                  </v:textbox>
                </v:oval>
              </w:pict>
            </w:r>
            <w:r>
              <w:rPr>
                <w:rFonts w:ascii="Arial" w:hAnsi="Arial" w:cs="Arial"/>
                <w:noProof/>
                <w:lang w:val="en-IE" w:eastAsia="en-IE"/>
              </w:rPr>
              <w:pict>
                <v:oval id="_x0000_s2215" style="position:absolute;margin-left:244.5pt;margin-top:.25pt;width:81.75pt;height:26.25pt;z-index:251734016">
                  <v:textbox>
                    <w:txbxContent>
                      <w:p w:rsidR="008E67CB" w:rsidRPr="008E67CB" w:rsidRDefault="008E67CB">
                        <w:pPr>
                          <w:rPr>
                            <w:rFonts w:ascii="Arial" w:hAnsi="Arial" w:cs="Arial"/>
                          </w:rPr>
                        </w:pPr>
                        <w:proofErr w:type="spellStart"/>
                        <w:r w:rsidRPr="008E67CB">
                          <w:rPr>
                            <w:rFonts w:ascii="Arial" w:hAnsi="Arial" w:cs="Arial"/>
                          </w:rPr>
                          <w:t>Child_Id</w:t>
                        </w:r>
                        <w:proofErr w:type="spellEnd"/>
                      </w:p>
                    </w:txbxContent>
                  </v:textbox>
                </v:oval>
              </w:pict>
            </w:r>
          </w:p>
          <w:p w:rsidR="008E67CB" w:rsidRDefault="008E67CB">
            <w:pPr>
              <w:rPr>
                <w:rFonts w:ascii="Arial" w:hAnsi="Arial" w:cs="Arial"/>
                <w:lang w:val="en-US"/>
              </w:rPr>
            </w:pPr>
            <w:r>
              <w:rPr>
                <w:rFonts w:ascii="Arial" w:hAnsi="Arial" w:cs="Arial"/>
                <w:noProof/>
                <w:lang w:val="en-IE" w:eastAsia="en-IE"/>
              </w:rPr>
              <w:pict>
                <v:oval id="_x0000_s2221" style="position:absolute;margin-left:110.25pt;margin-top:7.45pt;width:159pt;height:33pt;z-index:251740160">
                  <v:textbox>
                    <w:txbxContent>
                      <w:p w:rsidR="008E67CB" w:rsidRPr="008E67CB" w:rsidRDefault="008E67CB" w:rsidP="008E67CB">
                        <w:pPr>
                          <w:rPr>
                            <w:rFonts w:ascii="Arial" w:hAnsi="Arial" w:cs="Arial"/>
                            <w:sz w:val="22"/>
                            <w:szCs w:val="22"/>
                          </w:rPr>
                        </w:pPr>
                        <w:proofErr w:type="spellStart"/>
                        <w:r w:rsidRPr="008E67CB">
                          <w:rPr>
                            <w:rFonts w:ascii="Arial" w:hAnsi="Arial" w:cs="Arial"/>
                            <w:sz w:val="22"/>
                            <w:szCs w:val="22"/>
                          </w:rPr>
                          <w:t>Child_</w:t>
                        </w:r>
                        <w:r>
                          <w:rPr>
                            <w:rFonts w:ascii="Arial" w:hAnsi="Arial" w:cs="Arial"/>
                            <w:sz w:val="22"/>
                            <w:szCs w:val="22"/>
                          </w:rPr>
                          <w:t>ActualPresent</w:t>
                        </w:r>
                        <w:proofErr w:type="spellEnd"/>
                      </w:p>
                    </w:txbxContent>
                  </v:textbox>
                </v:oval>
              </w:pict>
            </w:r>
          </w:p>
          <w:p w:rsidR="008E67CB" w:rsidRDefault="008E67CB">
            <w:pPr>
              <w:rPr>
                <w:rFonts w:ascii="Arial" w:hAnsi="Arial" w:cs="Arial"/>
                <w:lang w:val="en-US"/>
              </w:rPr>
            </w:pPr>
          </w:p>
          <w:p w:rsidR="008E67CB" w:rsidRDefault="008E67CB">
            <w:pPr>
              <w:rPr>
                <w:rFonts w:ascii="Arial" w:hAnsi="Arial" w:cs="Arial"/>
                <w:lang w:val="en-US"/>
              </w:rPr>
            </w:pPr>
            <w:r>
              <w:rPr>
                <w:rFonts w:ascii="Arial" w:hAnsi="Arial" w:cs="Arial"/>
                <w:noProof/>
                <w:lang w:val="en-IE" w:eastAsia="en-IE"/>
              </w:rPr>
              <w:pict>
                <v:oval id="_x0000_s2219" style="position:absolute;margin-left:338.25pt;margin-top:.85pt;width:81.75pt;height:26.25pt;z-index:251738112">
                  <v:textbox>
                    <w:txbxContent>
                      <w:p w:rsidR="008E67CB" w:rsidRPr="008E67CB" w:rsidRDefault="008E67CB" w:rsidP="008E67CB">
                        <w:pPr>
                          <w:rPr>
                            <w:rFonts w:ascii="Arial" w:hAnsi="Arial" w:cs="Arial"/>
                            <w:sz w:val="18"/>
                            <w:szCs w:val="18"/>
                          </w:rPr>
                        </w:pPr>
                        <w:proofErr w:type="spellStart"/>
                        <w:r w:rsidRPr="008E67CB">
                          <w:rPr>
                            <w:rFonts w:ascii="Arial" w:hAnsi="Arial" w:cs="Arial"/>
                            <w:sz w:val="18"/>
                            <w:szCs w:val="18"/>
                          </w:rPr>
                          <w:t>Child_Wish</w:t>
                        </w:r>
                        <w:proofErr w:type="spellEnd"/>
                      </w:p>
                    </w:txbxContent>
                  </v:textbox>
                </v:oval>
              </w:pict>
            </w:r>
          </w:p>
          <w:p w:rsidR="008E67CB" w:rsidRDefault="008E67CB">
            <w:pPr>
              <w:rPr>
                <w:rFonts w:ascii="Arial" w:hAnsi="Arial" w:cs="Arial"/>
                <w:lang w:val="en-US"/>
              </w:rPr>
            </w:pPr>
          </w:p>
          <w:p w:rsidR="008E67CB" w:rsidRPr="00C8709D" w:rsidRDefault="008E67CB">
            <w:pPr>
              <w:rPr>
                <w:rFonts w:ascii="Arial" w:hAnsi="Arial" w:cs="Arial"/>
                <w:lang w:val="en-US"/>
              </w:rPr>
            </w:pPr>
          </w:p>
        </w:tc>
      </w:tr>
    </w:tbl>
    <w:p w:rsidR="007333D6" w:rsidRDefault="007333D6">
      <w:pPr>
        <w:rPr>
          <w:rFonts w:ascii="Arial" w:hAnsi="Arial" w:cs="Arial"/>
          <w:b/>
        </w:rPr>
      </w:pPr>
    </w:p>
    <w:p w:rsidR="007333D6" w:rsidRDefault="007333D6">
      <w:pPr>
        <w:rPr>
          <w:rFonts w:ascii="Arial" w:hAnsi="Arial" w:cs="Arial"/>
          <w:b/>
        </w:rPr>
      </w:pPr>
    </w:p>
    <w:p w:rsidR="00FA5E34" w:rsidRPr="000B1DD6" w:rsidRDefault="008056CD">
      <w:pPr>
        <w:rPr>
          <w:rFonts w:ascii="Arial" w:hAnsi="Arial" w:cs="Arial"/>
          <w:b/>
        </w:rPr>
      </w:pPr>
      <w:r w:rsidRPr="000B1DD6">
        <w:rPr>
          <w:rFonts w:ascii="Arial" w:hAnsi="Arial" w:cs="Arial"/>
          <w:b/>
        </w:rPr>
        <w:t>Question 2</w:t>
      </w:r>
    </w:p>
    <w:p w:rsidR="00FA5E34" w:rsidRPr="000B1DD6" w:rsidRDefault="00FA5E34">
      <w:pPr>
        <w:rPr>
          <w:rFonts w:ascii="Arial" w:hAnsi="Arial" w:cs="Arial"/>
        </w:rPr>
      </w:pPr>
    </w:p>
    <w:p w:rsidR="00FA5E34" w:rsidRPr="000B1DD6" w:rsidRDefault="008056CD">
      <w:pPr>
        <w:autoSpaceDE w:val="0"/>
        <w:jc w:val="both"/>
        <w:rPr>
          <w:rFonts w:ascii="Arial" w:hAnsi="Arial" w:cs="Arial"/>
        </w:rPr>
      </w:pPr>
      <w:r w:rsidRPr="000B1DD6">
        <w:rPr>
          <w:rFonts w:ascii="Arial" w:hAnsi="Arial" w:cs="Arial"/>
        </w:rPr>
        <w:t>A publishing company produces scientific books on various subjects. The books are written by authors who specialise in one particular subject. The company employs editors who, not necessarily being specialists in a particular area, each take sole responsibility for editing one or more publications. A publication covers essentially one of the specialist subjects and is normally written by a single author. When writing a particular book, each author works with on editor, but may submit another work for publication to be supervised by other editors. To improve their competitiveness, the company tries to employ a variety of authors, more than one author being a specialist on a particular subject.</w:t>
      </w:r>
    </w:p>
    <w:p w:rsidR="00FA5E34" w:rsidRPr="000B1DD6" w:rsidRDefault="00FA5E34">
      <w:pPr>
        <w:autoSpaceDE w:val="0"/>
        <w:rPr>
          <w:rFonts w:ascii="Arial" w:hAnsi="Arial" w:cs="Arial"/>
        </w:rPr>
      </w:pPr>
    </w:p>
    <w:p w:rsidR="00FA5E34" w:rsidRPr="000B1DD6" w:rsidRDefault="008056CD">
      <w:pPr>
        <w:autoSpaceDE w:val="0"/>
        <w:rPr>
          <w:rFonts w:ascii="Arial" w:hAnsi="Arial" w:cs="Arial"/>
        </w:rPr>
      </w:pPr>
      <w:r w:rsidRPr="000B1DD6">
        <w:rPr>
          <w:rFonts w:ascii="Arial" w:hAnsi="Arial" w:cs="Arial"/>
        </w:rPr>
        <w:t>a.</w:t>
      </w:r>
      <w:r w:rsidRPr="000B1DD6">
        <w:rPr>
          <w:rFonts w:ascii="Arial" w:hAnsi="Arial" w:cs="Arial"/>
        </w:rPr>
        <w:tab/>
        <w:t>Identify the Candidate Entities</w:t>
      </w:r>
    </w:p>
    <w:p w:rsidR="00FA5E34" w:rsidRPr="000B1DD6" w:rsidRDefault="00FA5E34">
      <w:pPr>
        <w:autoSpaceDE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52295" w:rsidRPr="00A52295" w:rsidTr="00A52295">
        <w:tc>
          <w:tcPr>
            <w:tcW w:w="8522" w:type="dxa"/>
          </w:tcPr>
          <w:p w:rsidR="00A52295" w:rsidRPr="00A52295" w:rsidRDefault="00A52295" w:rsidP="00A52295">
            <w:pPr>
              <w:autoSpaceDE w:val="0"/>
              <w:rPr>
                <w:rFonts w:ascii="Arial" w:hAnsi="Arial" w:cs="Arial"/>
                <w:lang w:val="en-US"/>
              </w:rPr>
            </w:pPr>
            <w:r w:rsidRPr="00A52295">
              <w:rPr>
                <w:rFonts w:ascii="Arial" w:hAnsi="Arial" w:cs="Arial"/>
                <w:lang w:val="en-US"/>
              </w:rPr>
              <w:t>Book</w:t>
            </w:r>
          </w:p>
          <w:p w:rsidR="00A52295" w:rsidRPr="00A52295" w:rsidRDefault="00A52295" w:rsidP="00A52295">
            <w:pPr>
              <w:autoSpaceDE w:val="0"/>
              <w:rPr>
                <w:rFonts w:ascii="Arial" w:hAnsi="Arial" w:cs="Arial"/>
                <w:lang w:val="en-US"/>
              </w:rPr>
            </w:pPr>
            <w:r w:rsidRPr="00A52295">
              <w:rPr>
                <w:rFonts w:ascii="Arial" w:hAnsi="Arial" w:cs="Arial"/>
                <w:lang w:val="en-US"/>
              </w:rPr>
              <w:t>Subject</w:t>
            </w:r>
          </w:p>
          <w:p w:rsidR="00A52295" w:rsidRPr="00A52295" w:rsidRDefault="00A52295" w:rsidP="00A52295">
            <w:pPr>
              <w:autoSpaceDE w:val="0"/>
              <w:rPr>
                <w:rFonts w:ascii="Arial" w:hAnsi="Arial" w:cs="Arial"/>
                <w:lang w:val="en-US"/>
              </w:rPr>
            </w:pPr>
            <w:r w:rsidRPr="00A52295">
              <w:rPr>
                <w:rFonts w:ascii="Arial" w:hAnsi="Arial" w:cs="Arial"/>
                <w:lang w:val="en-US"/>
              </w:rPr>
              <w:t>Author</w:t>
            </w:r>
          </w:p>
          <w:p w:rsidR="00A52295" w:rsidRPr="00A52295" w:rsidRDefault="00A52295" w:rsidP="00A52295">
            <w:pPr>
              <w:autoSpaceDE w:val="0"/>
              <w:rPr>
                <w:rFonts w:ascii="Arial" w:hAnsi="Arial" w:cs="Arial"/>
                <w:lang w:val="en-US"/>
              </w:rPr>
            </w:pPr>
            <w:r w:rsidRPr="00A52295">
              <w:rPr>
                <w:rFonts w:ascii="Arial" w:hAnsi="Arial" w:cs="Arial"/>
                <w:lang w:val="en-US"/>
              </w:rPr>
              <w:t>Editor</w:t>
            </w:r>
          </w:p>
          <w:p w:rsidR="00A52295" w:rsidRPr="00A52295" w:rsidRDefault="00A52295" w:rsidP="00A52295">
            <w:pPr>
              <w:autoSpaceDE w:val="0"/>
              <w:rPr>
                <w:rFonts w:ascii="Arial" w:hAnsi="Arial" w:cs="Arial"/>
                <w:lang w:val="en-US"/>
              </w:rPr>
            </w:pPr>
            <w:r w:rsidRPr="00A52295">
              <w:rPr>
                <w:rFonts w:ascii="Arial" w:hAnsi="Arial" w:cs="Arial"/>
                <w:lang w:val="en-US"/>
              </w:rPr>
              <w:t>Publication</w:t>
            </w:r>
          </w:p>
          <w:p w:rsidR="00A52295" w:rsidRPr="00A52295" w:rsidRDefault="00A52295" w:rsidP="00A52295">
            <w:pPr>
              <w:autoSpaceDE w:val="0"/>
              <w:rPr>
                <w:rFonts w:ascii="Arial" w:hAnsi="Arial" w:cs="Arial"/>
                <w:lang w:val="en-US"/>
              </w:rPr>
            </w:pPr>
          </w:p>
        </w:tc>
      </w:tr>
    </w:tbl>
    <w:p w:rsidR="00FA5E34" w:rsidRPr="000B1DD6" w:rsidRDefault="00FA5E34">
      <w:pPr>
        <w:autoSpaceDE w:val="0"/>
        <w:rPr>
          <w:rFonts w:ascii="Arial" w:hAnsi="Arial" w:cs="Arial"/>
          <w:lang w:val="en-US"/>
        </w:rPr>
      </w:pPr>
    </w:p>
    <w:p w:rsidR="00FA5E34" w:rsidRPr="000B1DD6" w:rsidRDefault="008056CD">
      <w:pPr>
        <w:autoSpaceDE w:val="0"/>
        <w:rPr>
          <w:rFonts w:ascii="Arial" w:hAnsi="Arial" w:cs="Arial"/>
        </w:rPr>
      </w:pPr>
      <w:r w:rsidRPr="000B1DD6">
        <w:rPr>
          <w:rFonts w:ascii="Arial" w:hAnsi="Arial" w:cs="Arial"/>
        </w:rPr>
        <w:lastRenderedPageBreak/>
        <w:t>b.</w:t>
      </w:r>
      <w:r w:rsidRPr="000B1DD6">
        <w:rPr>
          <w:rFonts w:ascii="Arial" w:hAnsi="Arial" w:cs="Arial"/>
        </w:rPr>
        <w:tab/>
        <w:t>Choose the entities and state why some candidates have been excluded</w:t>
      </w:r>
    </w:p>
    <w:p w:rsidR="00FA5E34" w:rsidRPr="000B1DD6" w:rsidRDefault="00FA5E34">
      <w:pPr>
        <w:autoSpaceDE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52295" w:rsidRPr="00A52295" w:rsidTr="00A52295">
        <w:tc>
          <w:tcPr>
            <w:tcW w:w="8522" w:type="dxa"/>
          </w:tcPr>
          <w:p w:rsidR="00A52295" w:rsidRPr="00A52295" w:rsidRDefault="00A52295" w:rsidP="00A52295">
            <w:pPr>
              <w:autoSpaceDE w:val="0"/>
              <w:rPr>
                <w:rFonts w:ascii="Arial" w:hAnsi="Arial" w:cs="Arial"/>
              </w:rPr>
            </w:pPr>
            <w:r w:rsidRPr="00A52295">
              <w:rPr>
                <w:rFonts w:ascii="Arial" w:hAnsi="Arial" w:cs="Arial"/>
              </w:rPr>
              <w:t>Subject</w:t>
            </w:r>
          </w:p>
          <w:p w:rsidR="00A52295" w:rsidRPr="00A52295" w:rsidRDefault="00A52295" w:rsidP="00A52295">
            <w:pPr>
              <w:autoSpaceDE w:val="0"/>
              <w:rPr>
                <w:rFonts w:ascii="Arial" w:hAnsi="Arial" w:cs="Arial"/>
              </w:rPr>
            </w:pPr>
            <w:r w:rsidRPr="00A52295">
              <w:rPr>
                <w:rFonts w:ascii="Arial" w:hAnsi="Arial" w:cs="Arial"/>
              </w:rPr>
              <w:t>Author</w:t>
            </w:r>
          </w:p>
          <w:p w:rsidR="00A52295" w:rsidRPr="00A52295" w:rsidRDefault="00A52295" w:rsidP="00A52295">
            <w:pPr>
              <w:autoSpaceDE w:val="0"/>
              <w:rPr>
                <w:rFonts w:ascii="Arial" w:hAnsi="Arial" w:cs="Arial"/>
              </w:rPr>
            </w:pPr>
            <w:r w:rsidRPr="00A52295">
              <w:rPr>
                <w:rFonts w:ascii="Arial" w:hAnsi="Arial" w:cs="Arial"/>
              </w:rPr>
              <w:t>Editor</w:t>
            </w:r>
          </w:p>
          <w:p w:rsidR="00A52295" w:rsidRPr="00A52295" w:rsidRDefault="00A52295" w:rsidP="00A52295">
            <w:pPr>
              <w:autoSpaceDE w:val="0"/>
              <w:rPr>
                <w:rFonts w:ascii="Arial" w:hAnsi="Arial" w:cs="Arial"/>
              </w:rPr>
            </w:pPr>
            <w:r w:rsidRPr="00A52295">
              <w:rPr>
                <w:rFonts w:ascii="Arial" w:hAnsi="Arial" w:cs="Arial"/>
              </w:rPr>
              <w:t>Publication</w:t>
            </w:r>
          </w:p>
          <w:p w:rsidR="00A52295" w:rsidRPr="00A52295" w:rsidRDefault="00A52295" w:rsidP="00A52295">
            <w:pPr>
              <w:autoSpaceDE w:val="0"/>
              <w:rPr>
                <w:rFonts w:ascii="Arial" w:hAnsi="Arial" w:cs="Arial"/>
              </w:rPr>
            </w:pPr>
          </w:p>
          <w:p w:rsidR="00A52295" w:rsidRPr="00A52295" w:rsidRDefault="00A52295" w:rsidP="00A52295">
            <w:pPr>
              <w:autoSpaceDE w:val="0"/>
              <w:rPr>
                <w:rFonts w:ascii="Arial" w:hAnsi="Arial" w:cs="Arial"/>
              </w:rPr>
            </w:pPr>
            <w:r w:rsidRPr="00A52295">
              <w:rPr>
                <w:rFonts w:ascii="Arial" w:hAnsi="Arial" w:cs="Arial"/>
              </w:rPr>
              <w:t>Book was excluded because it is one type of publication.</w:t>
            </w:r>
          </w:p>
          <w:p w:rsidR="00A52295" w:rsidRPr="00A52295" w:rsidRDefault="00A52295" w:rsidP="00A52295">
            <w:pPr>
              <w:autoSpaceDE w:val="0"/>
              <w:rPr>
                <w:rFonts w:ascii="Arial" w:hAnsi="Arial" w:cs="Arial"/>
              </w:rPr>
            </w:pPr>
          </w:p>
        </w:tc>
      </w:tr>
    </w:tbl>
    <w:p w:rsidR="00A52295" w:rsidRPr="000B1DD6" w:rsidRDefault="00A52295">
      <w:pPr>
        <w:rPr>
          <w:rFonts w:ascii="Arial" w:hAnsi="Arial" w:cs="Arial"/>
        </w:rPr>
      </w:pPr>
    </w:p>
    <w:p w:rsidR="00FA5E34" w:rsidRPr="000B1DD6" w:rsidRDefault="008056CD">
      <w:pPr>
        <w:ind w:left="720" w:hanging="720"/>
        <w:rPr>
          <w:rFonts w:ascii="Arial" w:hAnsi="Arial" w:cs="Arial"/>
        </w:rPr>
      </w:pPr>
      <w:r w:rsidRPr="000B1DD6">
        <w:rPr>
          <w:rFonts w:ascii="Arial" w:hAnsi="Arial" w:cs="Arial"/>
        </w:rPr>
        <w:t>c.</w:t>
      </w:r>
      <w:r w:rsidRPr="000B1DD6">
        <w:rPr>
          <w:rFonts w:ascii="Arial" w:hAnsi="Arial" w:cs="Arial"/>
        </w:rPr>
        <w:tab/>
        <w:t>Identify the relationships between the entities and specify the cardinality of the relationships</w:t>
      </w:r>
    </w:p>
    <w:p w:rsidR="00FA5E34" w:rsidRPr="000B1DD6" w:rsidRDefault="00FA5E34">
      <w:pPr>
        <w:rPr>
          <w:rFonts w:ascii="Arial" w:hAnsi="Arial" w:cs="Arial"/>
        </w:rPr>
      </w:pPr>
    </w:p>
    <w:p w:rsidR="00FA5E34" w:rsidRPr="000B1DD6" w:rsidRDefault="00FA5E34">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52295" w:rsidRPr="00A52295" w:rsidTr="00A52295">
        <w:tc>
          <w:tcPr>
            <w:tcW w:w="8522" w:type="dxa"/>
          </w:tcPr>
          <w:p w:rsidR="00A52295" w:rsidRPr="00A52295" w:rsidRDefault="00FA5E34">
            <w:pPr>
              <w:rPr>
                <w:rFonts w:ascii="Arial" w:hAnsi="Arial" w:cs="Arial"/>
                <w:lang w:val="en-US"/>
              </w:rPr>
            </w:pPr>
            <w:r>
              <w:rPr>
                <w:rFonts w:ascii="Arial" w:hAnsi="Arial" w:cs="Arial"/>
                <w:noProof/>
                <w:lang w:val="en-IE" w:eastAsia="en-IE"/>
              </w:rPr>
              <w:pict>
                <v:group id="_x0000_s2115" style="position:absolute;margin-left:14.25pt;margin-top:4.2pt;width:375pt;height:47.25pt;z-index:251703296" coordorigin="2160,6132" coordsize="7500,945">
                  <v:shape id="_x0000_s2116" type="#_x0000_t202" style="position:absolute;left:7275;top:6269;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1</w:t>
                          </w:r>
                        </w:p>
                      </w:txbxContent>
                    </v:textbox>
                  </v:shape>
                  <v:shape id="_x0000_s2117" type="#_x0000_t202" style="position:absolute;left:3960;top:6312;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118" style="position:absolute;left:2160;top:6222;width:1800;height:705">
                    <v:textbox style="mso-next-textbox:#_x0000_s2118">
                      <w:txbxContent>
                        <w:p w:rsidR="00A52295" w:rsidRPr="000B1DD6" w:rsidRDefault="00A52295" w:rsidP="00A52295">
                          <w:pPr>
                            <w:jc w:val="center"/>
                            <w:rPr>
                              <w:rFonts w:ascii="Arial" w:hAnsi="Arial" w:cs="Arial"/>
                            </w:rPr>
                          </w:pPr>
                          <w:r>
                            <w:rPr>
                              <w:rFonts w:ascii="Arial" w:hAnsi="Arial" w:cs="Arial"/>
                            </w:rPr>
                            <w:t>Author</w:t>
                          </w:r>
                        </w:p>
                      </w:txbxContent>
                    </v:textbox>
                  </v:rect>
                  <v:rect id="_x0000_s2119" style="position:absolute;left:7860;top:6222;width:1800;height:705">
                    <v:textbox>
                      <w:txbxContent>
                        <w:p w:rsidR="00A52295" w:rsidRPr="000B1DD6" w:rsidRDefault="00A52295" w:rsidP="00A52295">
                          <w:pPr>
                            <w:jc w:val="center"/>
                            <w:rPr>
                              <w:rFonts w:ascii="Arial" w:hAnsi="Arial" w:cs="Arial"/>
                            </w:rPr>
                          </w:pPr>
                          <w:r>
                            <w:rPr>
                              <w:rFonts w:ascii="Arial" w:hAnsi="Arial" w:cs="Arial"/>
                            </w:rPr>
                            <w:t>Editor</w:t>
                          </w:r>
                        </w:p>
                      </w:txbxContent>
                    </v:textbox>
                  </v:rect>
                  <v:shape id="_x0000_s2120" type="#_x0000_t32" style="position:absolute;left:3960;top:6612;width:765;height:0" o:connectortype="straight"/>
                  <v:shape id="_x0000_s2121" type="#_x0000_t32" style="position:absolute;left:7050;top:6612;width:780;height:1" o:connectortype="straight"/>
                  <v:shape id="_x0000_s2122" type="#_x0000_t4" style="position:absolute;left:4725;top:6132;width:2325;height:945">
                    <v:textbox style="mso-next-textbox:#_x0000_s2122">
                      <w:txbxContent>
                        <w:p w:rsidR="00A52295" w:rsidRPr="000B1DD6" w:rsidRDefault="00A52295" w:rsidP="00A52295">
                          <w:pPr>
                            <w:rPr>
                              <w:rFonts w:ascii="Arial" w:hAnsi="Arial" w:cs="Arial"/>
                              <w:sz w:val="22"/>
                              <w:szCs w:val="22"/>
                            </w:rPr>
                          </w:pPr>
                          <w:proofErr w:type="gramStart"/>
                          <w:r>
                            <w:rPr>
                              <w:rFonts w:ascii="Arial" w:hAnsi="Arial" w:cs="Arial"/>
                              <w:sz w:val="22"/>
                              <w:szCs w:val="22"/>
                            </w:rPr>
                            <w:t>works</w:t>
                          </w:r>
                          <w:proofErr w:type="gramEnd"/>
                        </w:p>
                      </w:txbxContent>
                    </v:textbox>
                  </v:shape>
                </v:group>
              </w:pict>
            </w: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FA5E34">
            <w:pPr>
              <w:rPr>
                <w:rFonts w:ascii="Arial" w:hAnsi="Arial" w:cs="Arial"/>
                <w:lang w:val="en-US"/>
              </w:rPr>
            </w:pPr>
            <w:r>
              <w:rPr>
                <w:rFonts w:ascii="Arial" w:hAnsi="Arial" w:cs="Arial"/>
                <w:noProof/>
                <w:lang w:val="en-IE" w:eastAsia="en-IE"/>
              </w:rPr>
              <w:pict>
                <v:group id="_x0000_s2139" style="position:absolute;margin-left:14.25pt;margin-top:1.6pt;width:375pt;height:47.25pt;z-index:251706368" coordorigin="2160,6132" coordsize="7500,945">
                  <v:shape id="_x0000_s2140" type="#_x0000_t202" style="position:absolute;left:7275;top:6269;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141" type="#_x0000_t202" style="position:absolute;left:3960;top:6312;width:765;height:344;mso-width-relative:margin;mso-height-relative:margin" strokecolor="white">
                    <v:textbox>
                      <w:txbxContent>
                        <w:p w:rsidR="00A52295" w:rsidRPr="000B1DD6" w:rsidRDefault="00A52295" w:rsidP="00A52295">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v:rect id="_x0000_s2142" style="position:absolute;left:2160;top:6222;width:1800;height:705">
                    <v:textbox style="mso-next-textbox:#_x0000_s2142">
                      <w:txbxContent>
                        <w:p w:rsidR="00A52295" w:rsidRPr="000B1DD6" w:rsidRDefault="00A52295" w:rsidP="00A52295">
                          <w:pPr>
                            <w:jc w:val="center"/>
                            <w:rPr>
                              <w:rFonts w:ascii="Arial" w:hAnsi="Arial" w:cs="Arial"/>
                            </w:rPr>
                          </w:pPr>
                          <w:r>
                            <w:rPr>
                              <w:rFonts w:ascii="Arial" w:hAnsi="Arial" w:cs="Arial"/>
                            </w:rPr>
                            <w:t>Author</w:t>
                          </w:r>
                        </w:p>
                      </w:txbxContent>
                    </v:textbox>
                  </v:rect>
                  <v:rect id="_x0000_s2143" style="position:absolute;left:7860;top:6222;width:1800;height:705">
                    <v:textbox>
                      <w:txbxContent>
                        <w:p w:rsidR="00A52295" w:rsidRPr="000B1DD6" w:rsidRDefault="00A52295" w:rsidP="00A52295">
                          <w:pPr>
                            <w:jc w:val="center"/>
                            <w:rPr>
                              <w:rFonts w:ascii="Arial" w:hAnsi="Arial" w:cs="Arial"/>
                            </w:rPr>
                          </w:pPr>
                          <w:r>
                            <w:rPr>
                              <w:rFonts w:ascii="Arial" w:hAnsi="Arial" w:cs="Arial"/>
                            </w:rPr>
                            <w:t>Publication</w:t>
                          </w:r>
                        </w:p>
                      </w:txbxContent>
                    </v:textbox>
                  </v:rect>
                  <v:shape id="_x0000_s2144" type="#_x0000_t32" style="position:absolute;left:3960;top:6612;width:765;height:0" o:connectortype="straight"/>
                  <v:shape id="_x0000_s2145" type="#_x0000_t32" style="position:absolute;left:7050;top:6612;width:780;height:1" o:connectortype="straight"/>
                  <v:shape id="_x0000_s2146" type="#_x0000_t4" style="position:absolute;left:4725;top:6132;width:2325;height:945">
                    <v:textbox style="mso-next-textbox:#_x0000_s2146">
                      <w:txbxContent>
                        <w:p w:rsidR="00A52295" w:rsidRPr="000B1DD6" w:rsidRDefault="00A52295" w:rsidP="00A52295">
                          <w:pPr>
                            <w:rPr>
                              <w:rFonts w:ascii="Arial" w:hAnsi="Arial" w:cs="Arial"/>
                              <w:sz w:val="22"/>
                              <w:szCs w:val="22"/>
                            </w:rPr>
                          </w:pPr>
                          <w:proofErr w:type="gramStart"/>
                          <w:r>
                            <w:rPr>
                              <w:rFonts w:ascii="Arial" w:hAnsi="Arial" w:cs="Arial"/>
                              <w:sz w:val="22"/>
                              <w:szCs w:val="22"/>
                            </w:rPr>
                            <w:t>writes</w:t>
                          </w:r>
                          <w:proofErr w:type="gramEnd"/>
                        </w:p>
                      </w:txbxContent>
                    </v:textbox>
                  </v:shape>
                </v:group>
              </w:pict>
            </w: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FA5E34">
            <w:pPr>
              <w:rPr>
                <w:rFonts w:ascii="Arial" w:hAnsi="Arial" w:cs="Arial"/>
                <w:lang w:val="en-US"/>
              </w:rPr>
            </w:pPr>
            <w:r>
              <w:rPr>
                <w:rFonts w:ascii="Arial" w:hAnsi="Arial" w:cs="Arial"/>
                <w:noProof/>
                <w:lang w:val="en-IE" w:eastAsia="en-IE"/>
              </w:rPr>
              <w:pict>
                <v:group id="_x0000_s2131" style="position:absolute;margin-left:14.25pt;margin-top:4.15pt;width:375pt;height:47.25pt;z-index:251705344" coordorigin="2160,6132" coordsize="7500,945">
                  <v:shape id="_x0000_s2132" type="#_x0000_t202" style="position:absolute;left:7275;top:6269;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1</w:t>
                          </w:r>
                        </w:p>
                      </w:txbxContent>
                    </v:textbox>
                  </v:shape>
                  <v:shape id="_x0000_s2133" type="#_x0000_t202" style="position:absolute;left:3960;top:6312;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134" style="position:absolute;left:2160;top:6222;width:1800;height:705">
                    <v:textbox style="mso-next-textbox:#_x0000_s2134">
                      <w:txbxContent>
                        <w:p w:rsidR="00A52295" w:rsidRPr="000B1DD6" w:rsidRDefault="00A52295" w:rsidP="00A52295">
                          <w:pPr>
                            <w:jc w:val="center"/>
                            <w:rPr>
                              <w:rFonts w:ascii="Arial" w:hAnsi="Arial" w:cs="Arial"/>
                            </w:rPr>
                          </w:pPr>
                          <w:r>
                            <w:rPr>
                              <w:rFonts w:ascii="Arial" w:hAnsi="Arial" w:cs="Arial"/>
                            </w:rPr>
                            <w:t>Publication</w:t>
                          </w:r>
                        </w:p>
                      </w:txbxContent>
                    </v:textbox>
                  </v:rect>
                  <v:rect id="_x0000_s2135" style="position:absolute;left:7860;top:6222;width:1800;height:705">
                    <v:textbox>
                      <w:txbxContent>
                        <w:p w:rsidR="00A52295" w:rsidRPr="000B1DD6" w:rsidRDefault="00A52295" w:rsidP="00A52295">
                          <w:pPr>
                            <w:jc w:val="center"/>
                            <w:rPr>
                              <w:rFonts w:ascii="Arial" w:hAnsi="Arial" w:cs="Arial"/>
                            </w:rPr>
                          </w:pPr>
                          <w:r>
                            <w:rPr>
                              <w:rFonts w:ascii="Arial" w:hAnsi="Arial" w:cs="Arial"/>
                            </w:rPr>
                            <w:t>Subject</w:t>
                          </w:r>
                        </w:p>
                      </w:txbxContent>
                    </v:textbox>
                  </v:rect>
                  <v:shape id="_x0000_s2136" type="#_x0000_t32" style="position:absolute;left:3960;top:6612;width:765;height:0" o:connectortype="straight"/>
                  <v:shape id="_x0000_s2137" type="#_x0000_t32" style="position:absolute;left:7050;top:6612;width:780;height:1" o:connectortype="straight"/>
                  <v:shape id="_x0000_s2138" type="#_x0000_t4" style="position:absolute;left:4725;top:6132;width:2325;height:945">
                    <v:textbox style="mso-next-textbox:#_x0000_s2138">
                      <w:txbxContent>
                        <w:p w:rsidR="00A52295" w:rsidRPr="000B1DD6" w:rsidRDefault="00A52295" w:rsidP="00A52295">
                          <w:pPr>
                            <w:jc w:val="center"/>
                            <w:rPr>
                              <w:rFonts w:ascii="Arial" w:hAnsi="Arial" w:cs="Arial"/>
                              <w:sz w:val="22"/>
                              <w:szCs w:val="22"/>
                            </w:rPr>
                          </w:pPr>
                          <w:proofErr w:type="gramStart"/>
                          <w:r>
                            <w:rPr>
                              <w:rFonts w:ascii="Arial" w:hAnsi="Arial" w:cs="Arial"/>
                              <w:sz w:val="22"/>
                              <w:szCs w:val="22"/>
                            </w:rPr>
                            <w:t>has</w:t>
                          </w:r>
                          <w:proofErr w:type="gramEnd"/>
                        </w:p>
                      </w:txbxContent>
                    </v:textbox>
                  </v:shape>
                </v:group>
              </w:pict>
            </w: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FA5E34">
            <w:pPr>
              <w:rPr>
                <w:rFonts w:ascii="Arial" w:hAnsi="Arial" w:cs="Arial"/>
                <w:lang w:val="en-US"/>
              </w:rPr>
            </w:pPr>
            <w:r>
              <w:rPr>
                <w:rFonts w:ascii="Arial" w:hAnsi="Arial" w:cs="Arial"/>
                <w:noProof/>
                <w:lang w:val="en-IE" w:eastAsia="en-IE"/>
              </w:rPr>
              <w:pict>
                <v:group id="_x0000_s2123" style="position:absolute;margin-left:14.25pt;margin-top:8.2pt;width:375pt;height:47.25pt;z-index:251704320" coordorigin="2160,6132" coordsize="7500,945">
                  <v:shape id="_x0000_s2124" type="#_x0000_t202" style="position:absolute;left:7275;top:6269;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125" type="#_x0000_t202" style="position:absolute;left:3960;top:6312;width:765;height:344;mso-width-relative:margin;mso-height-relative:margin" strokecolor="white">
                    <v:textbox>
                      <w:txbxContent>
                        <w:p w:rsidR="00A52295" w:rsidRPr="000B1DD6" w:rsidRDefault="00A52295" w:rsidP="00A52295">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126" style="position:absolute;left:2160;top:6222;width:1800;height:705">
                    <v:textbox style="mso-next-textbox:#_x0000_s2126">
                      <w:txbxContent>
                        <w:p w:rsidR="00A52295" w:rsidRPr="000B1DD6" w:rsidRDefault="00A52295" w:rsidP="00A52295">
                          <w:pPr>
                            <w:rPr>
                              <w:rFonts w:ascii="Arial" w:hAnsi="Arial" w:cs="Arial"/>
                            </w:rPr>
                          </w:pPr>
                          <w:r>
                            <w:rPr>
                              <w:rFonts w:ascii="Arial" w:hAnsi="Arial" w:cs="Arial"/>
                            </w:rPr>
                            <w:t>Publication</w:t>
                          </w:r>
                        </w:p>
                      </w:txbxContent>
                    </v:textbox>
                  </v:rect>
                  <v:rect id="_x0000_s2127" style="position:absolute;left:7860;top:6222;width:1800;height:705">
                    <v:textbox>
                      <w:txbxContent>
                        <w:p w:rsidR="00A52295" w:rsidRPr="000B1DD6" w:rsidRDefault="00A52295" w:rsidP="00A52295">
                          <w:pPr>
                            <w:jc w:val="center"/>
                            <w:rPr>
                              <w:rFonts w:ascii="Arial" w:hAnsi="Arial" w:cs="Arial"/>
                            </w:rPr>
                          </w:pPr>
                          <w:r>
                            <w:rPr>
                              <w:rFonts w:ascii="Arial" w:hAnsi="Arial" w:cs="Arial"/>
                            </w:rPr>
                            <w:t>Editor</w:t>
                          </w:r>
                        </w:p>
                      </w:txbxContent>
                    </v:textbox>
                  </v:rect>
                  <v:shape id="_x0000_s2128" type="#_x0000_t32" style="position:absolute;left:3960;top:6612;width:765;height:0" o:connectortype="straight"/>
                  <v:shape id="_x0000_s2129" type="#_x0000_t32" style="position:absolute;left:7050;top:6612;width:780;height:1" o:connectortype="straight"/>
                  <v:shape id="_x0000_s2130" type="#_x0000_t4" style="position:absolute;left:4725;top:6132;width:2325;height:945">
                    <v:textbox style="mso-next-textbox:#_x0000_s2130">
                      <w:txbxContent>
                        <w:p w:rsidR="00A52295" w:rsidRPr="000B1DD6" w:rsidRDefault="00A52295" w:rsidP="00A52295">
                          <w:pPr>
                            <w:jc w:val="center"/>
                            <w:rPr>
                              <w:rFonts w:ascii="Arial" w:hAnsi="Arial" w:cs="Arial"/>
                              <w:sz w:val="22"/>
                              <w:szCs w:val="22"/>
                            </w:rPr>
                          </w:pPr>
                          <w:proofErr w:type="gramStart"/>
                          <w:r>
                            <w:rPr>
                              <w:rFonts w:ascii="Arial" w:hAnsi="Arial" w:cs="Arial"/>
                              <w:sz w:val="22"/>
                              <w:szCs w:val="22"/>
                            </w:rPr>
                            <w:t>edit</w:t>
                          </w:r>
                          <w:proofErr w:type="gramEnd"/>
                        </w:p>
                      </w:txbxContent>
                    </v:textbox>
                  </v:shape>
                </v:group>
              </w:pict>
            </w: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tc>
      </w:tr>
    </w:tbl>
    <w:p w:rsidR="00FA5E34" w:rsidRPr="00A52295" w:rsidRDefault="00FA5E34">
      <w:pPr>
        <w:rPr>
          <w:rFonts w:ascii="Arial" w:hAnsi="Arial" w:cs="Arial"/>
          <w:lang w:val="en-US"/>
        </w:rPr>
      </w:pPr>
    </w:p>
    <w:p w:rsidR="00FA5E34" w:rsidRDefault="00FA5E34">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Default="007333D6">
      <w:pPr>
        <w:rPr>
          <w:rFonts w:ascii="Arial" w:hAnsi="Arial" w:cs="Arial"/>
          <w:lang w:val="en-US"/>
        </w:rPr>
      </w:pPr>
    </w:p>
    <w:p w:rsidR="007333D6" w:rsidRPr="007333D6" w:rsidRDefault="007333D6">
      <w:pPr>
        <w:rPr>
          <w:rFonts w:ascii="Arial" w:hAnsi="Arial" w:cs="Arial"/>
          <w:lang w:val="en-US"/>
        </w:rPr>
      </w:pPr>
    </w:p>
    <w:p w:rsidR="00FA5E34" w:rsidRPr="000B1DD6" w:rsidRDefault="008056CD">
      <w:pPr>
        <w:rPr>
          <w:rFonts w:ascii="Arial" w:hAnsi="Arial" w:cs="Arial"/>
        </w:rPr>
      </w:pPr>
      <w:r w:rsidRPr="000B1DD6">
        <w:rPr>
          <w:rFonts w:ascii="Arial" w:hAnsi="Arial" w:cs="Arial"/>
        </w:rPr>
        <w:lastRenderedPageBreak/>
        <w:t>d.</w:t>
      </w:r>
      <w:r w:rsidRPr="000B1DD6">
        <w:rPr>
          <w:rFonts w:ascii="Arial" w:hAnsi="Arial" w:cs="Arial"/>
        </w:rPr>
        <w:tab/>
        <w:t>Draw the ER Diagram</w:t>
      </w:r>
    </w:p>
    <w:p w:rsidR="00FA5E34" w:rsidRPr="000B1DD6" w:rsidRDefault="00FA5E3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52295" w:rsidRPr="00A52295" w:rsidTr="00A52295">
        <w:tc>
          <w:tcPr>
            <w:tcW w:w="8522" w:type="dxa"/>
          </w:tcPr>
          <w:p w:rsidR="00A52295" w:rsidRPr="00A52295" w:rsidRDefault="00D80534">
            <w:pPr>
              <w:rPr>
                <w:rFonts w:ascii="Arial" w:hAnsi="Arial" w:cs="Arial"/>
                <w:lang w:val="en-US"/>
              </w:rPr>
            </w:pPr>
            <w:r>
              <w:rPr>
                <w:rFonts w:ascii="Arial" w:hAnsi="Arial" w:cs="Arial"/>
                <w:noProof/>
                <w:lang w:val="en-IE" w:eastAsia="en-IE"/>
              </w:rPr>
              <w:pict>
                <v:group id="_x0000_s2308" style="position:absolute;margin-left:22.5pt;margin-top:58.25pt;width:90pt;height:143.5pt;z-index:251782144" coordorigin="2010,2927" coordsize="1800,2870">
                  <v:shape id="_x0000_s2309" type="#_x0000_t202" style="position:absolute;left:2835;top:2927;width:765;height:344;mso-width-relative:margin;mso-height-relative:margin" strokecolor="white">
                    <v:textbox style="mso-next-textbox:#_x0000_s2309">
                      <w:txbxContent>
                        <w:p w:rsidR="00D80534" w:rsidRPr="000B1DD6" w:rsidRDefault="00D80534" w:rsidP="00D80534">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v:shape id="_x0000_s2310" type="#_x0000_t32" style="position:absolute;left:2910;top:2944;width:0;height:568" o:connectortype="straight"/>
                  <v:shape id="_x0000_s2311" type="#_x0000_t32" style="position:absolute;left:2910;top:4349;width:0;height:744" o:connectortype="straight"/>
                  <v:shape id="_x0000_s2312" type="#_x0000_t4" style="position:absolute;left:2025;top:3544;width:1785;height:810">
                    <v:textbox>
                      <w:txbxContent>
                        <w:p w:rsidR="00D80534" w:rsidRPr="00C8709D" w:rsidRDefault="00D80534" w:rsidP="00D80534">
                          <w:pPr>
                            <w:rPr>
                              <w:rFonts w:ascii="Arial" w:hAnsi="Arial" w:cs="Arial"/>
                            </w:rPr>
                          </w:pPr>
                          <w:proofErr w:type="gramStart"/>
                          <w:r>
                            <w:rPr>
                              <w:rFonts w:ascii="Arial" w:hAnsi="Arial" w:cs="Arial"/>
                            </w:rPr>
                            <w:t>writes</w:t>
                          </w:r>
                          <w:proofErr w:type="gramEnd"/>
                        </w:p>
                      </w:txbxContent>
                    </v:textbox>
                  </v:shape>
                  <v:rect id="_x0000_s2313" style="position:absolute;left:2010;top:5092;width:1800;height:705">
                    <v:textbox style="mso-next-textbox:#_x0000_s2313">
                      <w:txbxContent>
                        <w:p w:rsidR="00D80534" w:rsidRPr="000B1DD6" w:rsidRDefault="00D80534" w:rsidP="00D80534">
                          <w:pPr>
                            <w:rPr>
                              <w:rFonts w:ascii="Arial" w:hAnsi="Arial" w:cs="Arial"/>
                            </w:rPr>
                          </w:pPr>
                          <w:r>
                            <w:rPr>
                              <w:rFonts w:ascii="Arial" w:hAnsi="Arial" w:cs="Arial"/>
                            </w:rPr>
                            <w:t>Publication</w:t>
                          </w:r>
                        </w:p>
                      </w:txbxContent>
                    </v:textbox>
                  </v:rect>
                </v:group>
              </w:pict>
            </w:r>
            <w:r w:rsidR="00FA5E34">
              <w:rPr>
                <w:rFonts w:ascii="Arial" w:hAnsi="Arial" w:cs="Arial"/>
                <w:noProof/>
                <w:lang w:val="en-IE" w:eastAsia="en-IE"/>
              </w:rPr>
              <w:pict>
                <v:shape id="_x0000_s2206" type="#_x0000_t4" style="position:absolute;margin-left:304.5pt;margin-top:5pt;width:88.5pt;height:48.75pt;z-index:251727872">
                  <v:textbox>
                    <w:txbxContent>
                      <w:p w:rsidR="008B7507" w:rsidRPr="008B7507" w:rsidRDefault="008B7507" w:rsidP="008B7507">
                        <w:pPr>
                          <w:jc w:val="center"/>
                          <w:rPr>
                            <w:rFonts w:ascii="Arial" w:hAnsi="Arial" w:cs="Arial"/>
                          </w:rPr>
                        </w:pPr>
                        <w:proofErr w:type="gramStart"/>
                        <w:r w:rsidRPr="008B7507">
                          <w:rPr>
                            <w:rFonts w:ascii="Arial" w:hAnsi="Arial" w:cs="Arial"/>
                          </w:rPr>
                          <w:t>works</w:t>
                        </w:r>
                        <w:proofErr w:type="gramEnd"/>
                      </w:p>
                    </w:txbxContent>
                  </v:textbox>
                </v:shape>
              </w:pict>
            </w:r>
            <w:r w:rsidR="00FA5E34">
              <w:rPr>
                <w:rFonts w:ascii="Arial" w:hAnsi="Arial" w:cs="Arial"/>
                <w:noProof/>
                <w:lang w:val="en-IE" w:eastAsia="en-IE"/>
              </w:rPr>
              <w:pict>
                <v:rect id="_x0000_s2156" style="position:absolute;margin-left:6.75pt;margin-top:11pt;width:90pt;height:35.25pt;z-index:251713536" o:regroupid="3">
                  <v:textbox style="mso-next-textbox:#_x0000_s2156">
                    <w:txbxContent>
                      <w:p w:rsidR="00D44C3A" w:rsidRPr="000B1DD6" w:rsidRDefault="00D44C3A" w:rsidP="00D44C3A">
                        <w:pPr>
                          <w:jc w:val="center"/>
                          <w:rPr>
                            <w:rFonts w:ascii="Arial" w:hAnsi="Arial" w:cs="Arial"/>
                          </w:rPr>
                        </w:pPr>
                        <w:r>
                          <w:rPr>
                            <w:rFonts w:ascii="Arial" w:hAnsi="Arial" w:cs="Arial"/>
                          </w:rPr>
                          <w:t>Author</w:t>
                        </w:r>
                      </w:p>
                    </w:txbxContent>
                  </v:textbox>
                </v:rect>
              </w:pict>
            </w:r>
          </w:p>
          <w:p w:rsidR="00A52295" w:rsidRPr="00A52295" w:rsidRDefault="00FA5E34">
            <w:pPr>
              <w:rPr>
                <w:rFonts w:ascii="Arial" w:hAnsi="Arial" w:cs="Arial"/>
                <w:lang w:val="en-US"/>
              </w:rPr>
            </w:pPr>
            <w:r>
              <w:rPr>
                <w:rFonts w:ascii="Arial" w:hAnsi="Arial" w:cs="Arial"/>
                <w:noProof/>
                <w:lang w:val="en-IE" w:eastAsia="en-IE"/>
              </w:rPr>
              <w:pict>
                <v:shape id="_x0000_s2208" type="#_x0000_t202" style="position:absolute;margin-left:96.75pt;margin-top:-.55pt;width:38.25pt;height:17.2pt;z-index:251638771;mso-width-relative:margin;mso-height-relative:margin" strokecolor="white">
                  <v:textbox style="mso-next-textbox:#_x0000_s2208">
                    <w:txbxContent>
                      <w:p w:rsidR="008B7507" w:rsidRPr="000B1DD6" w:rsidRDefault="008B7507" w:rsidP="008B7507">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w:pict>
            </w:r>
          </w:p>
          <w:p w:rsidR="00A52295" w:rsidRPr="00A52295" w:rsidRDefault="00FA5E34">
            <w:pPr>
              <w:rPr>
                <w:rFonts w:ascii="Arial" w:hAnsi="Arial" w:cs="Arial"/>
                <w:lang w:val="en-US"/>
              </w:rPr>
            </w:pPr>
            <w:r>
              <w:rPr>
                <w:rFonts w:ascii="Arial" w:hAnsi="Arial" w:cs="Arial"/>
                <w:noProof/>
                <w:lang w:val="en-IE" w:eastAsia="en-IE"/>
              </w:rPr>
              <w:pict>
                <v:shape id="_x0000_s2205" type="#_x0000_t32" style="position:absolute;margin-left:96.75pt;margin-top:1.4pt;width:207.75pt;height:0;z-index:251726848" o:connectortype="straight"/>
              </w:pict>
            </w:r>
          </w:p>
          <w:p w:rsidR="00A52295" w:rsidRPr="00A52295" w:rsidRDefault="007333D6">
            <w:pPr>
              <w:rPr>
                <w:rFonts w:ascii="Arial" w:hAnsi="Arial" w:cs="Arial"/>
                <w:lang w:val="en-US"/>
              </w:rPr>
            </w:pPr>
            <w:r>
              <w:rPr>
                <w:rFonts w:ascii="Arial" w:hAnsi="Arial" w:cs="Arial"/>
                <w:noProof/>
                <w:lang w:val="en-IE" w:eastAsia="en-IE"/>
              </w:rPr>
              <w:pict>
                <v:shape id="_x0000_s2224" type="#_x0000_t32" style="position:absolute;margin-left:96.75pt;margin-top:4.1pt;width:84.75pt;height:22.4pt;z-index:251743232" o:connectortype="straight"/>
              </w:pict>
            </w:r>
            <w:r w:rsidR="00FA5E34">
              <w:rPr>
                <w:rFonts w:ascii="Arial" w:hAnsi="Arial" w:cs="Arial"/>
                <w:noProof/>
                <w:lang w:val="en-IE" w:eastAsia="en-IE"/>
              </w:rPr>
              <w:pict>
                <v:shape id="_x0000_s2207" type="#_x0000_t32" style="position:absolute;margin-left:348.75pt;margin-top:12.35pt;width:0;height:97.5pt;z-index:251728896" o:connectortype="straight"/>
              </w:pict>
            </w:r>
          </w:p>
          <w:p w:rsidR="00A52295" w:rsidRPr="00A52295" w:rsidRDefault="007333D6">
            <w:pPr>
              <w:rPr>
                <w:rFonts w:ascii="Arial" w:hAnsi="Arial" w:cs="Arial"/>
                <w:lang w:val="en-US"/>
              </w:rPr>
            </w:pPr>
            <w:r>
              <w:rPr>
                <w:rFonts w:ascii="Arial" w:hAnsi="Arial" w:cs="Arial"/>
                <w:noProof/>
                <w:lang w:val="en-IE" w:eastAsia="en-IE"/>
              </w:rPr>
              <w:pict>
                <v:oval id="_x0000_s2225" style="position:absolute;margin-left:117pt;margin-top:12.7pt;width:132pt;height:40.65pt;z-index:251744256">
                  <v:textbox>
                    <w:txbxContent>
                      <w:p w:rsidR="007333D6" w:rsidRPr="007333D6" w:rsidRDefault="007333D6">
                        <w:pPr>
                          <w:rPr>
                            <w:rFonts w:ascii="Arial" w:hAnsi="Arial" w:cs="Arial"/>
                          </w:rPr>
                        </w:pPr>
                        <w:proofErr w:type="spellStart"/>
                        <w:r w:rsidRPr="007333D6">
                          <w:rPr>
                            <w:rFonts w:ascii="Arial" w:hAnsi="Arial" w:cs="Arial"/>
                          </w:rPr>
                          <w:t>Area_Specialty</w:t>
                        </w:r>
                        <w:proofErr w:type="spellEnd"/>
                      </w:p>
                    </w:txbxContent>
                  </v:textbox>
                </v:oval>
              </w:pict>
            </w: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A52295">
            <w:pPr>
              <w:rPr>
                <w:rFonts w:ascii="Arial" w:hAnsi="Arial" w:cs="Arial"/>
                <w:lang w:val="en-US"/>
              </w:rPr>
            </w:pPr>
          </w:p>
          <w:p w:rsidR="00A52295" w:rsidRPr="00A52295" w:rsidRDefault="00FA5E34">
            <w:pPr>
              <w:rPr>
                <w:rFonts w:ascii="Arial" w:hAnsi="Arial" w:cs="Arial"/>
                <w:lang w:val="en-US"/>
              </w:rPr>
            </w:pPr>
            <w:r>
              <w:rPr>
                <w:rFonts w:ascii="Arial" w:hAnsi="Arial" w:cs="Arial"/>
                <w:noProof/>
                <w:lang w:val="en-IE" w:eastAsia="en-IE"/>
              </w:rPr>
              <w:pict>
                <v:shape id="_x0000_s2209" type="#_x0000_t202" style="position:absolute;margin-left:347.25pt;margin-top:9.85pt;width:38.25pt;height:17.2pt;z-index:251639796;mso-width-relative:margin;mso-height-relative:margin" strokecolor="white">
                  <v:textbox style="mso-next-textbox:#_x0000_s2209">
                    <w:txbxContent>
                      <w:p w:rsidR="008B7507" w:rsidRPr="000B1DD6" w:rsidRDefault="008B7507" w:rsidP="008B7507">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w:pict>
            </w:r>
          </w:p>
          <w:p w:rsidR="00A52295" w:rsidRPr="00A52295" w:rsidRDefault="00FA5E34">
            <w:pPr>
              <w:rPr>
                <w:rFonts w:ascii="Arial" w:hAnsi="Arial" w:cs="Arial"/>
                <w:lang w:val="en-US"/>
              </w:rPr>
            </w:pPr>
            <w:r>
              <w:rPr>
                <w:rFonts w:ascii="Arial" w:hAnsi="Arial" w:cs="Arial"/>
                <w:noProof/>
                <w:lang w:val="en-IE" w:eastAsia="en-IE"/>
              </w:rPr>
              <w:pict>
                <v:shape id="_x0000_s2204" type="#_x0000_t202" style="position:absolute;margin-left:55.5pt;margin-top:.55pt;width:38.25pt;height:17.2pt;z-index:251640821;mso-width-relative:margin;mso-height-relative:margin" strokecolor="white">
                  <v:textbox style="mso-next-textbox:#_x0000_s2204">
                    <w:txbxContent>
                      <w:p w:rsidR="00D44C3A" w:rsidRPr="000B1DD6" w:rsidRDefault="00D44C3A" w:rsidP="00D44C3A">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w:pict>
            </w:r>
            <w:r>
              <w:rPr>
                <w:rFonts w:ascii="Arial" w:hAnsi="Arial" w:cs="Arial"/>
                <w:noProof/>
                <w:lang w:val="en-IE" w:eastAsia="en-IE"/>
              </w:rPr>
              <w:pict>
                <v:group id="_x0000_s2202" style="position:absolute;margin-left:100.5pt;margin-top:8.75pt;width:285pt;height:47.25pt;z-index:251641846" coordorigin="5400,10545" coordsize="5700,945">
                  <v:shape id="_x0000_s2195" type="#_x0000_t202" style="position:absolute;left:8715;top:10682;width:765;height:344;mso-width-relative:margin;mso-height-relative:margin" o:regroupid="6" strokecolor="white">
                    <v:textbox>
                      <w:txbxContent>
                        <w:p w:rsidR="00D44C3A" w:rsidRPr="000B1DD6" w:rsidRDefault="00D44C3A" w:rsidP="00D44C3A">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196" type="#_x0000_t202" style="position:absolute;left:5400;top:10725;width:765;height:344;mso-width-relative:margin;mso-height-relative:margin" o:regroupid="6" strokecolor="white">
                    <v:textbox>
                      <w:txbxContent>
                        <w:p w:rsidR="00D44C3A" w:rsidRPr="000B1DD6" w:rsidRDefault="00D44C3A" w:rsidP="00D44C3A">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198" style="position:absolute;left:9300;top:10635;width:1800;height:705" o:regroupid="6">
                    <v:textbox>
                      <w:txbxContent>
                        <w:p w:rsidR="00D44C3A" w:rsidRPr="000B1DD6" w:rsidRDefault="00D44C3A" w:rsidP="00D44C3A">
                          <w:pPr>
                            <w:jc w:val="center"/>
                            <w:rPr>
                              <w:rFonts w:ascii="Arial" w:hAnsi="Arial" w:cs="Arial"/>
                            </w:rPr>
                          </w:pPr>
                          <w:r>
                            <w:rPr>
                              <w:rFonts w:ascii="Arial" w:hAnsi="Arial" w:cs="Arial"/>
                            </w:rPr>
                            <w:t>Editor</w:t>
                          </w:r>
                        </w:p>
                      </w:txbxContent>
                    </v:textbox>
                  </v:rect>
                  <v:shape id="_x0000_s2199" type="#_x0000_t32" style="position:absolute;left:5400;top:11025;width:765;height:0" o:connectortype="straight" o:regroupid="6"/>
                  <v:shape id="_x0000_s2200" type="#_x0000_t32" style="position:absolute;left:8490;top:11025;width:780;height:1" o:connectortype="straight" o:regroupid="6"/>
                  <v:shape id="_x0000_s2201" type="#_x0000_t4" style="position:absolute;left:6165;top:10545;width:2325;height:945" o:regroupid="6">
                    <v:textbox style="mso-next-textbox:#_x0000_s2201">
                      <w:txbxContent>
                        <w:p w:rsidR="00D44C3A" w:rsidRPr="000B1DD6" w:rsidRDefault="00D44C3A" w:rsidP="00D44C3A">
                          <w:pPr>
                            <w:rPr>
                              <w:rFonts w:ascii="Arial" w:hAnsi="Arial" w:cs="Arial"/>
                              <w:sz w:val="22"/>
                              <w:szCs w:val="22"/>
                            </w:rPr>
                          </w:pPr>
                          <w:proofErr w:type="gramStart"/>
                          <w:r>
                            <w:rPr>
                              <w:rFonts w:ascii="Arial" w:hAnsi="Arial" w:cs="Arial"/>
                              <w:sz w:val="22"/>
                              <w:szCs w:val="22"/>
                            </w:rPr>
                            <w:t>edit</w:t>
                          </w:r>
                          <w:proofErr w:type="gramEnd"/>
                        </w:p>
                      </w:txbxContent>
                    </v:textbox>
                  </v:shape>
                </v:group>
              </w:pict>
            </w:r>
          </w:p>
          <w:p w:rsidR="00A52295" w:rsidRPr="00A52295" w:rsidRDefault="00FA5E34">
            <w:pPr>
              <w:rPr>
                <w:rFonts w:ascii="Arial" w:hAnsi="Arial" w:cs="Arial"/>
                <w:lang w:val="en-US"/>
              </w:rPr>
            </w:pPr>
            <w:r>
              <w:rPr>
                <w:rFonts w:ascii="Arial" w:hAnsi="Arial" w:cs="Arial"/>
                <w:noProof/>
                <w:lang w:val="en-IE" w:eastAsia="en-IE"/>
              </w:rPr>
              <w:pict>
                <v:shape id="_x0000_s2150" type="#_x0000_t202" style="position:absolute;margin-left:51.75pt;margin-top:2.75pt;width:38.25pt;height:17.2pt;z-index:251714560;mso-width-relative:margin;mso-height-relative:margin" o:regroupid="4" strokecolor="white">
                  <v:textbox>
                    <w:txbxContent>
                      <w:p w:rsidR="00D44C3A" w:rsidRPr="000B1DD6" w:rsidRDefault="00D44C3A" w:rsidP="00D44C3A">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w:pict>
            </w:r>
          </w:p>
          <w:p w:rsidR="00A52295" w:rsidRPr="00A52295" w:rsidRDefault="00A52295">
            <w:pPr>
              <w:rPr>
                <w:rFonts w:ascii="Arial" w:hAnsi="Arial" w:cs="Arial"/>
                <w:lang w:val="en-US"/>
              </w:rPr>
            </w:pPr>
          </w:p>
          <w:p w:rsidR="00A52295" w:rsidRPr="00A52295" w:rsidRDefault="00FA5E34">
            <w:pPr>
              <w:rPr>
                <w:rFonts w:ascii="Arial" w:hAnsi="Arial" w:cs="Arial"/>
                <w:lang w:val="en-US"/>
              </w:rPr>
            </w:pPr>
            <w:r>
              <w:rPr>
                <w:rFonts w:ascii="Arial" w:hAnsi="Arial" w:cs="Arial"/>
                <w:noProof/>
                <w:lang w:val="en-IE" w:eastAsia="en-IE"/>
              </w:rPr>
              <w:pict>
                <v:shape id="_x0000_s2169" type="#_x0000_t202" style="position:absolute;margin-left:51.75pt;margin-top:8.75pt;width:38.25pt;height:17.2pt;z-index:251643896;mso-width-relative:margin;mso-height-relative:margin" o:regroupid="5" strokecolor="white">
                  <v:textbox>
                    <w:txbxContent>
                      <w:p w:rsidR="00D44C3A" w:rsidRPr="000B1DD6" w:rsidRDefault="00D44C3A" w:rsidP="00D44C3A">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w:pict>
            </w:r>
            <w:r>
              <w:rPr>
                <w:rFonts w:ascii="Arial" w:hAnsi="Arial" w:cs="Arial"/>
                <w:noProof/>
                <w:lang w:val="en-IE" w:eastAsia="en-IE"/>
              </w:rPr>
              <w:pict>
                <v:shape id="_x0000_s2170" type="#_x0000_t32" style="position:absolute;margin-left:55.5pt;margin-top:10.35pt;width:0;height:33.6pt;z-index:251722752" o:connectortype="straight" o:regroupid="5"/>
              </w:pict>
            </w:r>
          </w:p>
          <w:p w:rsidR="00A52295" w:rsidRPr="00A52295" w:rsidRDefault="00A52295">
            <w:pPr>
              <w:rPr>
                <w:rFonts w:ascii="Arial" w:hAnsi="Arial" w:cs="Arial"/>
                <w:lang w:val="en-US"/>
              </w:rPr>
            </w:pPr>
          </w:p>
          <w:p w:rsidR="00A52295" w:rsidRDefault="00A52295">
            <w:pPr>
              <w:rPr>
                <w:rFonts w:ascii="Arial" w:hAnsi="Arial" w:cs="Arial"/>
                <w:lang w:val="en-US"/>
              </w:rPr>
            </w:pPr>
          </w:p>
          <w:p w:rsidR="00D44C3A" w:rsidRDefault="00FA5E34">
            <w:pPr>
              <w:rPr>
                <w:rFonts w:ascii="Arial" w:hAnsi="Arial" w:cs="Arial"/>
                <w:lang w:val="en-US"/>
              </w:rPr>
            </w:pPr>
            <w:r>
              <w:rPr>
                <w:rFonts w:ascii="Arial" w:hAnsi="Arial" w:cs="Arial"/>
                <w:noProof/>
                <w:lang w:val="en-IE" w:eastAsia="en-IE"/>
              </w:rPr>
              <w:pict>
                <v:shape id="_x0000_s2172" type="#_x0000_t4" style="position:absolute;margin-left:11.25pt;margin-top:2.7pt;width:89.25pt;height:40.5pt;z-index:251724800" o:regroupid="5">
                  <v:textbox>
                    <w:txbxContent>
                      <w:p w:rsidR="00D44C3A" w:rsidRPr="00C8709D" w:rsidRDefault="00D44C3A" w:rsidP="00D44C3A">
                        <w:pPr>
                          <w:jc w:val="center"/>
                          <w:rPr>
                            <w:rFonts w:ascii="Arial" w:hAnsi="Arial" w:cs="Arial"/>
                          </w:rPr>
                        </w:pPr>
                        <w:proofErr w:type="gramStart"/>
                        <w:r>
                          <w:rPr>
                            <w:rFonts w:ascii="Arial" w:hAnsi="Arial" w:cs="Arial"/>
                          </w:rPr>
                          <w:t>has</w:t>
                        </w:r>
                        <w:proofErr w:type="gramEnd"/>
                      </w:p>
                    </w:txbxContent>
                  </v:textbox>
                </v:shape>
              </w:pict>
            </w:r>
          </w:p>
          <w:p w:rsidR="00D44C3A" w:rsidRDefault="00D44C3A">
            <w:pPr>
              <w:rPr>
                <w:rFonts w:ascii="Arial" w:hAnsi="Arial" w:cs="Arial"/>
                <w:lang w:val="en-US"/>
              </w:rPr>
            </w:pPr>
          </w:p>
          <w:p w:rsidR="00D44C3A" w:rsidRDefault="00D44C3A">
            <w:pPr>
              <w:rPr>
                <w:rFonts w:ascii="Arial" w:hAnsi="Arial" w:cs="Arial"/>
                <w:lang w:val="en-US"/>
              </w:rPr>
            </w:pPr>
          </w:p>
          <w:p w:rsidR="00D44C3A" w:rsidRDefault="00FA5E34">
            <w:pPr>
              <w:rPr>
                <w:rFonts w:ascii="Arial" w:hAnsi="Arial" w:cs="Arial"/>
                <w:lang w:val="en-US"/>
              </w:rPr>
            </w:pPr>
            <w:r>
              <w:rPr>
                <w:rFonts w:ascii="Arial" w:hAnsi="Arial" w:cs="Arial"/>
                <w:noProof/>
                <w:lang w:val="en-IE" w:eastAsia="en-IE"/>
              </w:rPr>
              <w:pict>
                <v:shape id="_x0000_s2168" type="#_x0000_t202" style="position:absolute;margin-left:52.5pt;margin-top:9.55pt;width:38.25pt;height:17.2pt;z-index:251642871;mso-width-relative:margin;mso-height-relative:margin" o:regroupid="5" strokecolor="white">
                  <v:textbox>
                    <w:txbxContent>
                      <w:p w:rsidR="00D44C3A" w:rsidRPr="000B1DD6" w:rsidRDefault="00D44C3A" w:rsidP="00D44C3A">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1</w:t>
                        </w:r>
                      </w:p>
                    </w:txbxContent>
                  </v:textbox>
                </v:shape>
              </w:pict>
            </w:r>
            <w:r>
              <w:rPr>
                <w:rFonts w:ascii="Arial" w:hAnsi="Arial" w:cs="Arial"/>
                <w:noProof/>
                <w:lang w:val="en-IE" w:eastAsia="en-IE"/>
              </w:rPr>
              <w:pict>
                <v:shape id="_x0000_s2171" type="#_x0000_t32" style="position:absolute;margin-left:55.5pt;margin-top:1.8pt;width:0;height:23.75pt;z-index:251723776" o:connectortype="straight" o:regroupid="5"/>
              </w:pict>
            </w:r>
          </w:p>
          <w:p w:rsidR="00D44C3A" w:rsidRDefault="00FA5E34">
            <w:pPr>
              <w:rPr>
                <w:rFonts w:ascii="Arial" w:hAnsi="Arial" w:cs="Arial"/>
                <w:lang w:val="en-US"/>
              </w:rPr>
            </w:pPr>
            <w:r>
              <w:rPr>
                <w:rFonts w:ascii="Arial" w:hAnsi="Arial" w:cs="Arial"/>
                <w:noProof/>
                <w:lang w:val="en-IE" w:eastAsia="en-IE"/>
              </w:rPr>
              <w:pict>
                <v:rect id="_x0000_s2173" style="position:absolute;margin-left:11.25pt;margin-top:11.75pt;width:90pt;height:35.25pt;z-index:251725824" o:regroupid="5">
                  <v:textbox style="mso-next-textbox:#_x0000_s2173">
                    <w:txbxContent>
                      <w:p w:rsidR="00D44C3A" w:rsidRPr="00D44C3A" w:rsidRDefault="00D44C3A" w:rsidP="00D44C3A">
                        <w:pPr>
                          <w:jc w:val="center"/>
                          <w:rPr>
                            <w:rFonts w:ascii="Arial" w:hAnsi="Arial" w:cs="Arial"/>
                          </w:rPr>
                        </w:pPr>
                        <w:r w:rsidRPr="00D44C3A">
                          <w:rPr>
                            <w:rFonts w:ascii="Arial" w:hAnsi="Arial" w:cs="Arial"/>
                          </w:rPr>
                          <w:t>Subjects</w:t>
                        </w:r>
                      </w:p>
                    </w:txbxContent>
                  </v:textbox>
                </v:rect>
              </w:pict>
            </w:r>
          </w:p>
          <w:p w:rsidR="00D44C3A" w:rsidRDefault="00D44C3A">
            <w:pPr>
              <w:rPr>
                <w:rFonts w:ascii="Arial" w:hAnsi="Arial" w:cs="Arial"/>
                <w:lang w:val="en-US"/>
              </w:rPr>
            </w:pPr>
          </w:p>
          <w:p w:rsidR="00D44C3A" w:rsidRDefault="00D44C3A">
            <w:pPr>
              <w:rPr>
                <w:rFonts w:ascii="Arial" w:hAnsi="Arial" w:cs="Arial"/>
                <w:lang w:val="en-US"/>
              </w:rPr>
            </w:pPr>
          </w:p>
          <w:p w:rsidR="00A141DC" w:rsidRDefault="00A141DC">
            <w:pPr>
              <w:rPr>
                <w:rFonts w:ascii="Arial" w:hAnsi="Arial" w:cs="Arial"/>
                <w:lang w:val="en-US"/>
              </w:rPr>
            </w:pPr>
          </w:p>
          <w:p w:rsidR="00A52295" w:rsidRPr="00A141DC" w:rsidRDefault="00A52295" w:rsidP="00A141DC">
            <w:pPr>
              <w:tabs>
                <w:tab w:val="left" w:pos="3180"/>
              </w:tabs>
              <w:rPr>
                <w:rFonts w:ascii="Arial" w:hAnsi="Arial" w:cs="Arial"/>
                <w:lang w:val="en-US"/>
              </w:rPr>
            </w:pPr>
          </w:p>
        </w:tc>
      </w:tr>
    </w:tbl>
    <w:p w:rsidR="00FA5E34" w:rsidRPr="000B1DD6" w:rsidRDefault="008056CD">
      <w:pPr>
        <w:pageBreakBefore/>
        <w:rPr>
          <w:rFonts w:ascii="Arial" w:hAnsi="Arial" w:cs="Arial"/>
          <w:b/>
        </w:rPr>
      </w:pPr>
      <w:r w:rsidRPr="000B1DD6">
        <w:rPr>
          <w:rFonts w:ascii="Arial" w:hAnsi="Arial" w:cs="Arial"/>
          <w:b/>
        </w:rPr>
        <w:lastRenderedPageBreak/>
        <w:t>Question 3</w:t>
      </w:r>
    </w:p>
    <w:p w:rsidR="00FA5E34" w:rsidRPr="000B1DD6" w:rsidRDefault="00FA5E34">
      <w:pPr>
        <w:rPr>
          <w:rFonts w:ascii="Arial" w:hAnsi="Arial" w:cs="Arial"/>
        </w:rPr>
      </w:pPr>
    </w:p>
    <w:p w:rsidR="00FA5E34" w:rsidRPr="000B1DD6" w:rsidRDefault="008056CD">
      <w:pPr>
        <w:autoSpaceDE w:val="0"/>
        <w:jc w:val="both"/>
        <w:rPr>
          <w:rFonts w:ascii="Arial" w:hAnsi="Arial" w:cs="Arial"/>
        </w:rPr>
      </w:pPr>
      <w:r w:rsidRPr="000B1DD6">
        <w:rPr>
          <w:rFonts w:ascii="Arial" w:hAnsi="Arial" w:cs="Arial"/>
        </w:rPr>
        <w:t xml:space="preserve">A database is to be designed for a Car Rental Co. (CRC). The information required includes a description of cars, subcontractors (i.e. garages), company expenditures, company revenues and customers. Cars are to be described by such data as: make, model, year of production, engine size, </w:t>
      </w:r>
      <w:proofErr w:type="gramStart"/>
      <w:r w:rsidRPr="000B1DD6">
        <w:rPr>
          <w:rFonts w:ascii="Arial" w:hAnsi="Arial" w:cs="Arial"/>
        </w:rPr>
        <w:t>fuel</w:t>
      </w:r>
      <w:proofErr w:type="gramEnd"/>
      <w:r w:rsidRPr="000B1DD6">
        <w:rPr>
          <w:rFonts w:ascii="Arial" w:hAnsi="Arial" w:cs="Arial"/>
        </w:rPr>
        <w:t xml:space="preserve"> type, number of passengers, registration number, purchase price, purchase date, rent price and insurance details. It is the company policy not to keep any car for a period exceeding one year. All major repairs and maintenance are done by subcontractors (i.e. franchised garages), with whom CRC has long-term agreements. Therefore the data about garages to be kept in the database includes garage names, </w:t>
      </w:r>
      <w:proofErr w:type="spellStart"/>
      <w:r w:rsidRPr="000B1DD6">
        <w:rPr>
          <w:rFonts w:ascii="Arial" w:hAnsi="Arial" w:cs="Arial"/>
        </w:rPr>
        <w:t>addressees</w:t>
      </w:r>
      <w:proofErr w:type="spellEnd"/>
      <w:r w:rsidRPr="000B1DD6">
        <w:rPr>
          <w:rFonts w:ascii="Arial" w:hAnsi="Arial" w:cs="Arial"/>
        </w:rPr>
        <w:t xml:space="preserve">, range of services and the like. Some garages require payments immediately after a repair has been made; with others CRC was made arrangements for credit facilities. Company expenditures are to be registered for all outgoings connected with purchases, repairs, maintenance, insurance etc. Similarly the cash inflow coming from all sources - car hire, car sales, insurance claims - must be kept of file. CRC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w:t>
      </w:r>
      <w:proofErr w:type="spellStart"/>
      <w:r w:rsidRPr="000B1DD6">
        <w:rPr>
          <w:rFonts w:ascii="Arial" w:hAnsi="Arial" w:cs="Arial"/>
        </w:rPr>
        <w:t>care</w:t>
      </w:r>
      <w:proofErr w:type="spellEnd"/>
      <w:r w:rsidRPr="000B1DD6">
        <w:rPr>
          <w:rFonts w:ascii="Arial" w:hAnsi="Arial" w:cs="Arial"/>
        </w:rPr>
        <w:t xml:space="preserve"> accepted. Personal details (such as name, address, telephone number, driving licence, number) about each customer are kept in the database.</w:t>
      </w:r>
    </w:p>
    <w:p w:rsidR="00FA5E34" w:rsidRPr="000B1DD6" w:rsidRDefault="00FA5E34">
      <w:pPr>
        <w:rPr>
          <w:rFonts w:ascii="Arial" w:hAnsi="Arial" w:cs="Arial"/>
        </w:rPr>
      </w:pPr>
    </w:p>
    <w:p w:rsidR="00FA5E34" w:rsidRDefault="008056CD">
      <w:pPr>
        <w:autoSpaceDE w:val="0"/>
        <w:rPr>
          <w:rFonts w:ascii="Arial" w:hAnsi="Arial" w:cs="Arial"/>
        </w:rPr>
      </w:pPr>
      <w:r w:rsidRPr="000B1DD6">
        <w:rPr>
          <w:rFonts w:ascii="Arial" w:hAnsi="Arial" w:cs="Arial"/>
        </w:rPr>
        <w:t>a.</w:t>
      </w:r>
      <w:r w:rsidRPr="000B1DD6">
        <w:rPr>
          <w:rFonts w:ascii="Arial" w:hAnsi="Arial" w:cs="Arial"/>
        </w:rPr>
        <w:tab/>
        <w:t>Identify the Candidate Entities</w:t>
      </w:r>
    </w:p>
    <w:p w:rsidR="007333D6" w:rsidRPr="000B1DD6" w:rsidRDefault="007333D6">
      <w:pPr>
        <w:autoSpaceDE w:val="0"/>
        <w:rPr>
          <w:rFonts w:ascii="Arial" w:hAnsi="Arial" w:cs="Arial"/>
        </w:rPr>
      </w:pPr>
    </w:p>
    <w:tbl>
      <w:tblPr>
        <w:tblStyle w:val="Tabelacomgrade"/>
        <w:tblW w:w="0" w:type="auto"/>
        <w:tblLook w:val="04A0"/>
      </w:tblPr>
      <w:tblGrid>
        <w:gridCol w:w="8522"/>
      </w:tblGrid>
      <w:tr w:rsidR="005E73BF" w:rsidTr="005E73BF">
        <w:tc>
          <w:tcPr>
            <w:tcW w:w="8522" w:type="dxa"/>
          </w:tcPr>
          <w:p w:rsidR="007333D6" w:rsidRDefault="007333D6">
            <w:pPr>
              <w:autoSpaceDE w:val="0"/>
              <w:rPr>
                <w:rFonts w:ascii="Arial" w:hAnsi="Arial" w:cs="Arial"/>
              </w:rPr>
            </w:pPr>
            <w:r>
              <w:rPr>
                <w:rFonts w:ascii="Arial" w:hAnsi="Arial" w:cs="Arial"/>
              </w:rPr>
              <w:t>Car</w:t>
            </w:r>
          </w:p>
          <w:p w:rsidR="007333D6" w:rsidRDefault="007333D6">
            <w:pPr>
              <w:autoSpaceDE w:val="0"/>
              <w:rPr>
                <w:rFonts w:ascii="Arial" w:hAnsi="Arial" w:cs="Arial"/>
              </w:rPr>
            </w:pPr>
            <w:r>
              <w:rPr>
                <w:rFonts w:ascii="Arial" w:hAnsi="Arial" w:cs="Arial"/>
              </w:rPr>
              <w:t>Garage</w:t>
            </w:r>
          </w:p>
          <w:p w:rsidR="007333D6" w:rsidRDefault="007333D6">
            <w:pPr>
              <w:autoSpaceDE w:val="0"/>
              <w:rPr>
                <w:rFonts w:ascii="Arial" w:hAnsi="Arial" w:cs="Arial"/>
              </w:rPr>
            </w:pPr>
            <w:r>
              <w:rPr>
                <w:rFonts w:ascii="Arial" w:hAnsi="Arial" w:cs="Arial"/>
              </w:rPr>
              <w:t>Expenditure</w:t>
            </w:r>
          </w:p>
          <w:p w:rsidR="007333D6" w:rsidRDefault="007333D6">
            <w:pPr>
              <w:autoSpaceDE w:val="0"/>
              <w:rPr>
                <w:rFonts w:ascii="Arial" w:hAnsi="Arial" w:cs="Arial"/>
              </w:rPr>
            </w:pPr>
            <w:r>
              <w:rPr>
                <w:rFonts w:ascii="Arial" w:hAnsi="Arial" w:cs="Arial"/>
              </w:rPr>
              <w:t>Revenue</w:t>
            </w:r>
          </w:p>
          <w:p w:rsidR="007333D6" w:rsidRDefault="007333D6">
            <w:pPr>
              <w:autoSpaceDE w:val="0"/>
              <w:rPr>
                <w:rFonts w:ascii="Arial" w:hAnsi="Arial" w:cs="Arial"/>
              </w:rPr>
            </w:pPr>
            <w:r>
              <w:rPr>
                <w:rFonts w:ascii="Arial" w:hAnsi="Arial" w:cs="Arial"/>
              </w:rPr>
              <w:t>Customer</w:t>
            </w:r>
          </w:p>
          <w:p w:rsidR="007333D6" w:rsidRDefault="007333D6">
            <w:pPr>
              <w:autoSpaceDE w:val="0"/>
              <w:rPr>
                <w:rFonts w:ascii="Arial" w:hAnsi="Arial" w:cs="Arial"/>
              </w:rPr>
            </w:pPr>
            <w:r>
              <w:rPr>
                <w:rFonts w:ascii="Arial" w:hAnsi="Arial" w:cs="Arial"/>
              </w:rPr>
              <w:t>Repair</w:t>
            </w:r>
          </w:p>
          <w:p w:rsidR="007333D6" w:rsidRDefault="007333D6">
            <w:pPr>
              <w:autoSpaceDE w:val="0"/>
              <w:rPr>
                <w:rFonts w:ascii="Arial" w:hAnsi="Arial" w:cs="Arial"/>
              </w:rPr>
            </w:pPr>
            <w:r>
              <w:rPr>
                <w:rFonts w:ascii="Arial" w:hAnsi="Arial" w:cs="Arial"/>
              </w:rPr>
              <w:t>Credit Facility</w:t>
            </w:r>
          </w:p>
          <w:p w:rsidR="007333D6" w:rsidRDefault="007333D6">
            <w:pPr>
              <w:autoSpaceDE w:val="0"/>
              <w:rPr>
                <w:rFonts w:ascii="Arial" w:hAnsi="Arial" w:cs="Arial"/>
              </w:rPr>
            </w:pPr>
            <w:r>
              <w:rPr>
                <w:rFonts w:ascii="Arial" w:hAnsi="Arial" w:cs="Arial"/>
              </w:rPr>
              <w:t>Deposit</w:t>
            </w:r>
          </w:p>
          <w:p w:rsidR="005E73BF" w:rsidRDefault="007333D6">
            <w:pPr>
              <w:autoSpaceDE w:val="0"/>
              <w:rPr>
                <w:rFonts w:ascii="Arial" w:hAnsi="Arial" w:cs="Arial"/>
              </w:rPr>
            </w:pPr>
            <w:r>
              <w:rPr>
                <w:rFonts w:ascii="Arial" w:hAnsi="Arial" w:cs="Arial"/>
              </w:rPr>
              <w:t>CRC</w:t>
            </w:r>
          </w:p>
        </w:tc>
      </w:tr>
    </w:tbl>
    <w:p w:rsidR="00FA5E34" w:rsidRPr="000B1DD6" w:rsidRDefault="00FA5E34">
      <w:pPr>
        <w:autoSpaceDE w:val="0"/>
        <w:rPr>
          <w:rFonts w:ascii="Arial" w:hAnsi="Arial" w:cs="Arial"/>
        </w:rPr>
      </w:pPr>
    </w:p>
    <w:p w:rsidR="00FA5E34" w:rsidRDefault="008056CD">
      <w:pPr>
        <w:autoSpaceDE w:val="0"/>
        <w:rPr>
          <w:rFonts w:ascii="Arial" w:hAnsi="Arial" w:cs="Arial"/>
        </w:rPr>
      </w:pPr>
      <w:r w:rsidRPr="000B1DD6">
        <w:rPr>
          <w:rFonts w:ascii="Arial" w:hAnsi="Arial" w:cs="Arial"/>
        </w:rPr>
        <w:t>b.</w:t>
      </w:r>
      <w:r w:rsidRPr="000B1DD6">
        <w:rPr>
          <w:rFonts w:ascii="Arial" w:hAnsi="Arial" w:cs="Arial"/>
        </w:rPr>
        <w:tab/>
        <w:t>Choose the entities and state why some candidates have been excluded</w:t>
      </w:r>
    </w:p>
    <w:p w:rsidR="007333D6" w:rsidRPr="000B1DD6" w:rsidRDefault="007333D6">
      <w:pPr>
        <w:autoSpaceDE w:val="0"/>
        <w:rPr>
          <w:rFonts w:ascii="Arial" w:hAnsi="Arial" w:cs="Arial"/>
        </w:rPr>
      </w:pPr>
    </w:p>
    <w:tbl>
      <w:tblPr>
        <w:tblStyle w:val="Tabelacomgrade"/>
        <w:tblW w:w="0" w:type="auto"/>
        <w:tblLook w:val="04A0"/>
      </w:tblPr>
      <w:tblGrid>
        <w:gridCol w:w="8522"/>
      </w:tblGrid>
      <w:tr w:rsidR="005E73BF" w:rsidTr="005E73BF">
        <w:tc>
          <w:tcPr>
            <w:tcW w:w="8522" w:type="dxa"/>
          </w:tcPr>
          <w:p w:rsidR="005E73BF" w:rsidRDefault="007333D6">
            <w:pPr>
              <w:autoSpaceDE w:val="0"/>
              <w:rPr>
                <w:rFonts w:ascii="Arial" w:hAnsi="Arial" w:cs="Arial"/>
              </w:rPr>
            </w:pPr>
            <w:r>
              <w:rPr>
                <w:rFonts w:ascii="Arial" w:hAnsi="Arial" w:cs="Arial"/>
              </w:rPr>
              <w:t>CRC</w:t>
            </w:r>
          </w:p>
          <w:p w:rsidR="007333D6" w:rsidRDefault="007333D6">
            <w:pPr>
              <w:autoSpaceDE w:val="0"/>
              <w:rPr>
                <w:rFonts w:ascii="Arial" w:hAnsi="Arial" w:cs="Arial"/>
              </w:rPr>
            </w:pPr>
            <w:r>
              <w:rPr>
                <w:rFonts w:ascii="Arial" w:hAnsi="Arial" w:cs="Arial"/>
              </w:rPr>
              <w:t>Customer</w:t>
            </w:r>
          </w:p>
          <w:p w:rsidR="007333D6" w:rsidRDefault="007333D6">
            <w:pPr>
              <w:autoSpaceDE w:val="0"/>
              <w:rPr>
                <w:rFonts w:ascii="Arial" w:hAnsi="Arial" w:cs="Arial"/>
              </w:rPr>
            </w:pPr>
            <w:r>
              <w:rPr>
                <w:rFonts w:ascii="Arial" w:hAnsi="Arial" w:cs="Arial"/>
              </w:rPr>
              <w:t>Garage</w:t>
            </w:r>
          </w:p>
          <w:p w:rsidR="007333D6" w:rsidRDefault="007333D6">
            <w:pPr>
              <w:autoSpaceDE w:val="0"/>
              <w:rPr>
                <w:rFonts w:ascii="Arial" w:hAnsi="Arial" w:cs="Arial"/>
              </w:rPr>
            </w:pPr>
            <w:r>
              <w:rPr>
                <w:rFonts w:ascii="Arial" w:hAnsi="Arial" w:cs="Arial"/>
              </w:rPr>
              <w:t>Car</w:t>
            </w:r>
          </w:p>
          <w:p w:rsidR="007333D6" w:rsidRDefault="007333D6">
            <w:pPr>
              <w:autoSpaceDE w:val="0"/>
              <w:rPr>
                <w:rFonts w:ascii="Arial" w:hAnsi="Arial" w:cs="Arial"/>
              </w:rPr>
            </w:pPr>
            <w:r>
              <w:rPr>
                <w:rFonts w:ascii="Arial" w:hAnsi="Arial" w:cs="Arial"/>
              </w:rPr>
              <w:t>Deposit</w:t>
            </w:r>
          </w:p>
          <w:p w:rsidR="007333D6" w:rsidRDefault="007333D6">
            <w:pPr>
              <w:autoSpaceDE w:val="0"/>
              <w:rPr>
                <w:rFonts w:ascii="Arial" w:hAnsi="Arial" w:cs="Arial"/>
              </w:rPr>
            </w:pPr>
          </w:p>
          <w:p w:rsidR="007333D6" w:rsidRDefault="007333D6">
            <w:pPr>
              <w:autoSpaceDE w:val="0"/>
              <w:rPr>
                <w:rFonts w:ascii="Arial" w:hAnsi="Arial" w:cs="Arial"/>
              </w:rPr>
            </w:pPr>
            <w:r>
              <w:rPr>
                <w:rFonts w:ascii="Arial" w:hAnsi="Arial" w:cs="Arial"/>
              </w:rPr>
              <w:t>Expenditures</w:t>
            </w:r>
            <w:r w:rsidR="00A141DC">
              <w:rPr>
                <w:rFonts w:ascii="Arial" w:hAnsi="Arial" w:cs="Arial"/>
              </w:rPr>
              <w:t>, Credit Facility</w:t>
            </w:r>
            <w:r>
              <w:rPr>
                <w:rFonts w:ascii="Arial" w:hAnsi="Arial" w:cs="Arial"/>
              </w:rPr>
              <w:t xml:space="preserve"> and Revenue were excluded for being attributes of Customer.</w:t>
            </w:r>
          </w:p>
          <w:p w:rsidR="005E73BF" w:rsidRDefault="007333D6" w:rsidP="00A141DC">
            <w:pPr>
              <w:autoSpaceDE w:val="0"/>
              <w:rPr>
                <w:rFonts w:ascii="Arial" w:hAnsi="Arial" w:cs="Arial"/>
              </w:rPr>
            </w:pPr>
            <w:r>
              <w:rPr>
                <w:rFonts w:ascii="Arial" w:hAnsi="Arial" w:cs="Arial"/>
              </w:rPr>
              <w:t xml:space="preserve">Repair is </w:t>
            </w:r>
            <w:r w:rsidR="00A141DC">
              <w:rPr>
                <w:rFonts w:ascii="Arial" w:hAnsi="Arial" w:cs="Arial"/>
              </w:rPr>
              <w:t xml:space="preserve">a relationship. </w:t>
            </w:r>
          </w:p>
        </w:tc>
      </w:tr>
    </w:tbl>
    <w:p w:rsidR="00FA5E34" w:rsidRPr="000B1DD6" w:rsidRDefault="008056CD">
      <w:pPr>
        <w:ind w:left="720" w:hanging="720"/>
        <w:rPr>
          <w:rFonts w:ascii="Arial" w:hAnsi="Arial" w:cs="Arial"/>
        </w:rPr>
      </w:pPr>
      <w:r w:rsidRPr="000B1DD6">
        <w:rPr>
          <w:rFonts w:ascii="Arial" w:hAnsi="Arial" w:cs="Arial"/>
        </w:rPr>
        <w:lastRenderedPageBreak/>
        <w:t>c.</w:t>
      </w:r>
      <w:r w:rsidRPr="000B1DD6">
        <w:rPr>
          <w:rFonts w:ascii="Arial" w:hAnsi="Arial" w:cs="Arial"/>
        </w:rPr>
        <w:tab/>
        <w:t>Identify the relationships between the entities and specify the cardinality of the relationships</w:t>
      </w:r>
    </w:p>
    <w:p w:rsidR="00FA5E34" w:rsidRPr="000B1DD6" w:rsidRDefault="00FA5E34">
      <w:pPr>
        <w:rPr>
          <w:rFonts w:ascii="Arial" w:hAnsi="Arial" w:cs="Arial"/>
        </w:rPr>
      </w:pPr>
    </w:p>
    <w:p w:rsidR="00FA5E34" w:rsidRPr="000B1DD6" w:rsidRDefault="00FA5E34">
      <w:pPr>
        <w:rPr>
          <w:rFonts w:ascii="Arial" w:hAnsi="Arial" w:cs="Arial"/>
          <w:lang w:val="en-US"/>
        </w:rPr>
      </w:pPr>
    </w:p>
    <w:tbl>
      <w:tblPr>
        <w:tblStyle w:val="Tabelacomgrade"/>
        <w:tblW w:w="0" w:type="auto"/>
        <w:tblLook w:val="04A0"/>
      </w:tblPr>
      <w:tblGrid>
        <w:gridCol w:w="8522"/>
      </w:tblGrid>
      <w:tr w:rsidR="005E73BF" w:rsidTr="005E73BF">
        <w:tc>
          <w:tcPr>
            <w:tcW w:w="8522" w:type="dxa"/>
          </w:tcPr>
          <w:p w:rsidR="005E73BF" w:rsidRPr="00A141DC" w:rsidRDefault="005E73BF">
            <w:pPr>
              <w:rPr>
                <w:rFonts w:ascii="Arial" w:hAnsi="Arial" w:cs="Arial"/>
                <w:lang w:val="en-US"/>
              </w:rPr>
            </w:pPr>
          </w:p>
          <w:p w:rsidR="005E73BF" w:rsidRDefault="005E73BF">
            <w:pPr>
              <w:rPr>
                <w:rFonts w:ascii="Arial" w:hAnsi="Arial" w:cs="Arial"/>
              </w:rPr>
            </w:pPr>
          </w:p>
          <w:p w:rsidR="005E73BF" w:rsidRDefault="00A141DC">
            <w:pPr>
              <w:rPr>
                <w:rFonts w:ascii="Arial" w:hAnsi="Arial" w:cs="Arial"/>
              </w:rPr>
            </w:pPr>
            <w:r>
              <w:rPr>
                <w:rFonts w:ascii="Arial" w:hAnsi="Arial" w:cs="Arial"/>
                <w:noProof/>
                <w:lang w:val="en-IE" w:eastAsia="en-IE"/>
              </w:rPr>
              <w:pict>
                <v:group id="_x0000_s2230" style="position:absolute;margin-left:22.5pt;margin-top:1.45pt;width:375pt;height:47.25pt;z-index:251745280" coordorigin="2160,6132" coordsize="7500,945">
                  <v:shape id="_x0000_s2231" type="#_x0000_t202" style="position:absolute;left:7275;top:6269;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232" type="#_x0000_t202" style="position:absolute;left:3960;top:6312;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233" style="position:absolute;left:2160;top:6222;width:1800;height:705">
                    <v:textbox style="mso-next-textbox:#_x0000_s2233">
                      <w:txbxContent>
                        <w:p w:rsidR="00A141DC" w:rsidRPr="000B1DD6" w:rsidRDefault="00A141DC" w:rsidP="00A141DC">
                          <w:pPr>
                            <w:jc w:val="center"/>
                            <w:rPr>
                              <w:rFonts w:ascii="Arial" w:hAnsi="Arial" w:cs="Arial"/>
                            </w:rPr>
                          </w:pPr>
                          <w:r>
                            <w:rPr>
                              <w:rFonts w:ascii="Arial" w:hAnsi="Arial" w:cs="Arial"/>
                            </w:rPr>
                            <w:t>CRC</w:t>
                          </w:r>
                        </w:p>
                      </w:txbxContent>
                    </v:textbox>
                  </v:rect>
                  <v:rect id="_x0000_s2234" style="position:absolute;left:7860;top:6222;width:1800;height:705">
                    <v:textbox>
                      <w:txbxContent>
                        <w:p w:rsidR="00A141DC" w:rsidRPr="000B1DD6" w:rsidRDefault="00A141DC" w:rsidP="00A141DC">
                          <w:pPr>
                            <w:jc w:val="center"/>
                            <w:rPr>
                              <w:rFonts w:ascii="Arial" w:hAnsi="Arial" w:cs="Arial"/>
                            </w:rPr>
                          </w:pPr>
                          <w:r>
                            <w:rPr>
                              <w:rFonts w:ascii="Arial" w:hAnsi="Arial" w:cs="Arial"/>
                            </w:rPr>
                            <w:t>Customer</w:t>
                          </w:r>
                        </w:p>
                      </w:txbxContent>
                    </v:textbox>
                  </v:rect>
                  <v:shape id="_x0000_s2235" type="#_x0000_t32" style="position:absolute;left:3960;top:6612;width:765;height:0" o:connectortype="straight"/>
                  <v:shape id="_x0000_s2236" type="#_x0000_t32" style="position:absolute;left:7050;top:6612;width:780;height:1" o:connectortype="straight"/>
                  <v:shape id="_x0000_s2237" type="#_x0000_t4" style="position:absolute;left:4725;top:6132;width:2325;height:945">
                    <v:textbox style="mso-next-textbox:#_x0000_s2237">
                      <w:txbxContent>
                        <w:p w:rsidR="00A141DC" w:rsidRPr="000B1DD6" w:rsidRDefault="00A141DC" w:rsidP="00A141DC">
                          <w:pPr>
                            <w:jc w:val="center"/>
                            <w:rPr>
                              <w:rFonts w:ascii="Arial" w:hAnsi="Arial" w:cs="Arial"/>
                              <w:sz w:val="22"/>
                              <w:szCs w:val="22"/>
                            </w:rPr>
                          </w:pPr>
                          <w:proofErr w:type="gramStart"/>
                          <w:r>
                            <w:rPr>
                              <w:rFonts w:ascii="Arial" w:hAnsi="Arial" w:cs="Arial"/>
                              <w:sz w:val="22"/>
                              <w:szCs w:val="22"/>
                            </w:rPr>
                            <w:t>has</w:t>
                          </w:r>
                          <w:proofErr w:type="gramEnd"/>
                        </w:p>
                      </w:txbxContent>
                    </v:textbox>
                  </v:shape>
                </v:group>
              </w:pict>
            </w:r>
          </w:p>
          <w:p w:rsidR="005E73BF" w:rsidRDefault="005E73BF">
            <w:pPr>
              <w:rPr>
                <w:rFonts w:ascii="Arial" w:hAnsi="Arial" w:cs="Arial"/>
              </w:rPr>
            </w:pPr>
          </w:p>
          <w:p w:rsidR="005E73BF" w:rsidRDefault="005E73BF">
            <w:pPr>
              <w:rPr>
                <w:rFonts w:ascii="Arial" w:hAnsi="Arial" w:cs="Arial"/>
              </w:rPr>
            </w:pPr>
          </w:p>
          <w:p w:rsidR="005E73BF" w:rsidRDefault="005E73BF">
            <w:pPr>
              <w:rPr>
                <w:rFonts w:ascii="Arial" w:hAnsi="Arial" w:cs="Arial"/>
              </w:rPr>
            </w:pPr>
          </w:p>
          <w:p w:rsidR="005E73BF" w:rsidRDefault="00A141DC">
            <w:pPr>
              <w:rPr>
                <w:rFonts w:ascii="Arial" w:hAnsi="Arial" w:cs="Arial"/>
              </w:rPr>
            </w:pPr>
            <w:r>
              <w:rPr>
                <w:rFonts w:ascii="Arial" w:hAnsi="Arial" w:cs="Arial"/>
                <w:noProof/>
                <w:lang w:val="en-IE" w:eastAsia="en-IE"/>
              </w:rPr>
              <w:pict>
                <v:group id="_x0000_s2246" style="position:absolute;margin-left:22.5pt;margin-top:.25pt;width:375pt;height:47.25pt;z-index:251746304" coordorigin="2160,6132" coordsize="7500,945">
                  <v:shape id="_x0000_s2247" type="#_x0000_t202" style="position:absolute;left:7275;top:6269;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248" type="#_x0000_t202" style="position:absolute;left:3960;top:6312;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1</w:t>
                          </w:r>
                        </w:p>
                      </w:txbxContent>
                    </v:textbox>
                  </v:shape>
                  <v:rect id="_x0000_s2249" style="position:absolute;left:2160;top:6222;width:1800;height:705">
                    <v:textbox style="mso-next-textbox:#_x0000_s2249">
                      <w:txbxContent>
                        <w:p w:rsidR="00A141DC" w:rsidRPr="000B1DD6" w:rsidRDefault="00A141DC" w:rsidP="00A141DC">
                          <w:pPr>
                            <w:jc w:val="center"/>
                            <w:rPr>
                              <w:rFonts w:ascii="Arial" w:hAnsi="Arial" w:cs="Arial"/>
                            </w:rPr>
                          </w:pPr>
                          <w:r>
                            <w:rPr>
                              <w:rFonts w:ascii="Arial" w:hAnsi="Arial" w:cs="Arial"/>
                            </w:rPr>
                            <w:t>CRC</w:t>
                          </w:r>
                        </w:p>
                      </w:txbxContent>
                    </v:textbox>
                  </v:rect>
                  <v:rect id="_x0000_s2250" style="position:absolute;left:7860;top:6222;width:1800;height:705">
                    <v:textbox>
                      <w:txbxContent>
                        <w:p w:rsidR="00A141DC" w:rsidRPr="000B1DD6" w:rsidRDefault="00A141DC" w:rsidP="00A141DC">
                          <w:pPr>
                            <w:jc w:val="center"/>
                            <w:rPr>
                              <w:rFonts w:ascii="Arial" w:hAnsi="Arial" w:cs="Arial"/>
                            </w:rPr>
                          </w:pPr>
                          <w:r>
                            <w:rPr>
                              <w:rFonts w:ascii="Arial" w:hAnsi="Arial" w:cs="Arial"/>
                            </w:rPr>
                            <w:t>Garage</w:t>
                          </w:r>
                        </w:p>
                      </w:txbxContent>
                    </v:textbox>
                  </v:rect>
                  <v:shape id="_x0000_s2251" type="#_x0000_t32" style="position:absolute;left:3960;top:6612;width:765;height:0" o:connectortype="straight"/>
                  <v:shape id="_x0000_s2252" type="#_x0000_t32" style="position:absolute;left:7050;top:6612;width:780;height:1" o:connectortype="straight"/>
                  <v:shape id="_x0000_s2253" type="#_x0000_t4" style="position:absolute;left:4725;top:6132;width:2325;height:945">
                    <v:textbox style="mso-next-textbox:#_x0000_s2253">
                      <w:txbxContent>
                        <w:p w:rsidR="00A141DC" w:rsidRPr="000B1DD6" w:rsidRDefault="00A141DC" w:rsidP="00A141DC">
                          <w:pPr>
                            <w:jc w:val="center"/>
                            <w:rPr>
                              <w:rFonts w:ascii="Arial" w:hAnsi="Arial" w:cs="Arial"/>
                              <w:sz w:val="22"/>
                              <w:szCs w:val="22"/>
                            </w:rPr>
                          </w:pPr>
                          <w:proofErr w:type="gramStart"/>
                          <w:r>
                            <w:rPr>
                              <w:rFonts w:ascii="Arial" w:hAnsi="Arial" w:cs="Arial"/>
                              <w:sz w:val="22"/>
                              <w:szCs w:val="22"/>
                            </w:rPr>
                            <w:t>hires</w:t>
                          </w:r>
                          <w:proofErr w:type="gramEnd"/>
                        </w:p>
                      </w:txbxContent>
                    </v:textbox>
                  </v:shape>
                </v:group>
              </w:pict>
            </w:r>
          </w:p>
          <w:p w:rsidR="005E73BF" w:rsidRDefault="005E73BF">
            <w:pPr>
              <w:rPr>
                <w:rFonts w:ascii="Arial" w:hAnsi="Arial" w:cs="Arial"/>
              </w:rPr>
            </w:pPr>
          </w:p>
          <w:p w:rsidR="005E73BF" w:rsidRDefault="005E73BF">
            <w:pPr>
              <w:rPr>
                <w:rFonts w:ascii="Arial" w:hAnsi="Arial" w:cs="Arial"/>
              </w:rPr>
            </w:pPr>
          </w:p>
          <w:p w:rsidR="00A141DC" w:rsidRDefault="00A141DC">
            <w:pPr>
              <w:rPr>
                <w:rFonts w:ascii="Arial" w:hAnsi="Arial" w:cs="Arial"/>
              </w:rPr>
            </w:pPr>
            <w:r>
              <w:rPr>
                <w:rFonts w:ascii="Arial" w:hAnsi="Arial" w:cs="Arial"/>
                <w:noProof/>
                <w:lang w:val="en-IE" w:eastAsia="en-IE"/>
              </w:rPr>
              <w:pict>
                <v:group id="_x0000_s2254" style="position:absolute;margin-left:22.5pt;margin-top:12.1pt;width:375pt;height:47.25pt;z-index:251747328" coordorigin="2160,6132" coordsize="7500,945">
                  <v:shape id="_x0000_s2255" type="#_x0000_t202" style="position:absolute;left:7275;top:6269;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256" type="#_x0000_t202" style="position:absolute;left:3960;top:6312;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257" style="position:absolute;left:2160;top:6222;width:1800;height:705">
                    <v:textbox style="mso-next-textbox:#_x0000_s2257">
                      <w:txbxContent>
                        <w:p w:rsidR="00A141DC" w:rsidRPr="000B1DD6" w:rsidRDefault="00A141DC" w:rsidP="00A141DC">
                          <w:pPr>
                            <w:jc w:val="center"/>
                            <w:rPr>
                              <w:rFonts w:ascii="Arial" w:hAnsi="Arial" w:cs="Arial"/>
                            </w:rPr>
                          </w:pPr>
                          <w:r>
                            <w:rPr>
                              <w:rFonts w:ascii="Arial" w:hAnsi="Arial" w:cs="Arial"/>
                            </w:rPr>
                            <w:t>Customer</w:t>
                          </w:r>
                        </w:p>
                      </w:txbxContent>
                    </v:textbox>
                  </v:rect>
                  <v:rect id="_x0000_s2258" style="position:absolute;left:7860;top:6222;width:1800;height:705">
                    <v:textbox>
                      <w:txbxContent>
                        <w:p w:rsidR="00A141DC" w:rsidRPr="000B1DD6" w:rsidRDefault="00A141DC" w:rsidP="00A141DC">
                          <w:pPr>
                            <w:jc w:val="center"/>
                            <w:rPr>
                              <w:rFonts w:ascii="Arial" w:hAnsi="Arial" w:cs="Arial"/>
                            </w:rPr>
                          </w:pPr>
                          <w:r>
                            <w:rPr>
                              <w:rFonts w:ascii="Arial" w:hAnsi="Arial" w:cs="Arial"/>
                            </w:rPr>
                            <w:t>Car</w:t>
                          </w:r>
                        </w:p>
                      </w:txbxContent>
                    </v:textbox>
                  </v:rect>
                  <v:shape id="_x0000_s2259" type="#_x0000_t32" style="position:absolute;left:3960;top:6612;width:765;height:0" o:connectortype="straight"/>
                  <v:shape id="_x0000_s2260" type="#_x0000_t32" style="position:absolute;left:7050;top:6612;width:780;height:1" o:connectortype="straight"/>
                  <v:shape id="_x0000_s2261" type="#_x0000_t4" style="position:absolute;left:4725;top:6132;width:2325;height:945">
                    <v:textbox style="mso-next-textbox:#_x0000_s2261">
                      <w:txbxContent>
                        <w:p w:rsidR="00A141DC" w:rsidRPr="000B1DD6" w:rsidRDefault="00A141DC" w:rsidP="00A141DC">
                          <w:pPr>
                            <w:jc w:val="center"/>
                            <w:rPr>
                              <w:rFonts w:ascii="Arial" w:hAnsi="Arial" w:cs="Arial"/>
                              <w:sz w:val="22"/>
                              <w:szCs w:val="22"/>
                            </w:rPr>
                          </w:pPr>
                          <w:proofErr w:type="gramStart"/>
                          <w:r>
                            <w:rPr>
                              <w:rFonts w:ascii="Arial" w:hAnsi="Arial" w:cs="Arial"/>
                              <w:sz w:val="22"/>
                              <w:szCs w:val="22"/>
                            </w:rPr>
                            <w:t>rents</w:t>
                          </w:r>
                          <w:proofErr w:type="gramEnd"/>
                        </w:p>
                      </w:txbxContent>
                    </v:textbox>
                  </v:shape>
                </v:group>
              </w:pict>
            </w:r>
          </w:p>
          <w:p w:rsidR="00A141DC" w:rsidRDefault="00A141DC">
            <w:pPr>
              <w:rPr>
                <w:rFonts w:ascii="Arial" w:hAnsi="Arial" w:cs="Arial"/>
              </w:rPr>
            </w:pPr>
          </w:p>
          <w:p w:rsidR="00A141DC" w:rsidRDefault="00A141DC">
            <w:pPr>
              <w:rPr>
                <w:rFonts w:ascii="Arial" w:hAnsi="Arial" w:cs="Arial"/>
              </w:rPr>
            </w:pPr>
          </w:p>
          <w:p w:rsidR="00A141DC" w:rsidRDefault="00A141DC">
            <w:pPr>
              <w:rPr>
                <w:rFonts w:ascii="Arial" w:hAnsi="Arial" w:cs="Arial"/>
              </w:rPr>
            </w:pPr>
          </w:p>
          <w:p w:rsidR="00A141DC" w:rsidRDefault="00A141DC">
            <w:pPr>
              <w:rPr>
                <w:rFonts w:ascii="Arial" w:hAnsi="Arial" w:cs="Arial"/>
              </w:rPr>
            </w:pPr>
            <w:r>
              <w:rPr>
                <w:rFonts w:ascii="Arial" w:hAnsi="Arial" w:cs="Arial"/>
                <w:noProof/>
                <w:lang w:val="en-IE" w:eastAsia="en-IE"/>
              </w:rPr>
              <w:pict>
                <v:group id="_x0000_s2262" style="position:absolute;margin-left:22.5pt;margin-top:7.9pt;width:375pt;height:47.25pt;z-index:251748352" coordorigin="2160,6132" coordsize="7500,945">
                  <v:shape id="_x0000_s2263" type="#_x0000_t202" style="position:absolute;left:7275;top:6269;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264" type="#_x0000_t202" style="position:absolute;left:3960;top:6312;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265" style="position:absolute;left:2160;top:6222;width:1800;height:705">
                    <v:textbox style="mso-next-textbox:#_x0000_s2265">
                      <w:txbxContent>
                        <w:p w:rsidR="00A141DC" w:rsidRPr="000B1DD6" w:rsidRDefault="00A141DC" w:rsidP="00A141DC">
                          <w:pPr>
                            <w:jc w:val="center"/>
                            <w:rPr>
                              <w:rFonts w:ascii="Arial" w:hAnsi="Arial" w:cs="Arial"/>
                            </w:rPr>
                          </w:pPr>
                          <w:r>
                            <w:rPr>
                              <w:rFonts w:ascii="Arial" w:hAnsi="Arial" w:cs="Arial"/>
                            </w:rPr>
                            <w:t>Garage</w:t>
                          </w:r>
                        </w:p>
                      </w:txbxContent>
                    </v:textbox>
                  </v:rect>
                  <v:rect id="_x0000_s2266" style="position:absolute;left:7860;top:6222;width:1800;height:705">
                    <v:textbox>
                      <w:txbxContent>
                        <w:p w:rsidR="00A141DC" w:rsidRPr="000B1DD6" w:rsidRDefault="00A141DC" w:rsidP="00A141DC">
                          <w:pPr>
                            <w:jc w:val="center"/>
                            <w:rPr>
                              <w:rFonts w:ascii="Arial" w:hAnsi="Arial" w:cs="Arial"/>
                            </w:rPr>
                          </w:pPr>
                          <w:r>
                            <w:rPr>
                              <w:rFonts w:ascii="Arial" w:hAnsi="Arial" w:cs="Arial"/>
                            </w:rPr>
                            <w:t>Car</w:t>
                          </w:r>
                        </w:p>
                      </w:txbxContent>
                    </v:textbox>
                  </v:rect>
                  <v:shape id="_x0000_s2267" type="#_x0000_t32" style="position:absolute;left:3960;top:6612;width:765;height:0" o:connectortype="straight"/>
                  <v:shape id="_x0000_s2268" type="#_x0000_t32" style="position:absolute;left:7050;top:6612;width:780;height:1" o:connectortype="straight"/>
                  <v:shape id="_x0000_s2269" type="#_x0000_t4" style="position:absolute;left:4725;top:6132;width:2325;height:945">
                    <v:textbox style="mso-next-textbox:#_x0000_s2269">
                      <w:txbxContent>
                        <w:p w:rsidR="00A141DC" w:rsidRPr="000B1DD6" w:rsidRDefault="00A141DC" w:rsidP="00A141DC">
                          <w:pPr>
                            <w:jc w:val="center"/>
                            <w:rPr>
                              <w:rFonts w:ascii="Arial" w:hAnsi="Arial" w:cs="Arial"/>
                              <w:sz w:val="22"/>
                              <w:szCs w:val="22"/>
                            </w:rPr>
                          </w:pPr>
                          <w:proofErr w:type="gramStart"/>
                          <w:r>
                            <w:rPr>
                              <w:rFonts w:ascii="Arial" w:hAnsi="Arial" w:cs="Arial"/>
                              <w:sz w:val="22"/>
                              <w:szCs w:val="22"/>
                            </w:rPr>
                            <w:t>repairs</w:t>
                          </w:r>
                          <w:proofErr w:type="gramEnd"/>
                        </w:p>
                      </w:txbxContent>
                    </v:textbox>
                  </v:shape>
                </v:group>
              </w:pict>
            </w:r>
          </w:p>
          <w:p w:rsidR="00A141DC" w:rsidRDefault="00A141DC">
            <w:pPr>
              <w:rPr>
                <w:rFonts w:ascii="Arial" w:hAnsi="Arial" w:cs="Arial"/>
              </w:rPr>
            </w:pPr>
          </w:p>
          <w:p w:rsidR="00A141DC" w:rsidRDefault="00A141DC">
            <w:pPr>
              <w:rPr>
                <w:rFonts w:ascii="Arial" w:hAnsi="Arial" w:cs="Arial"/>
              </w:rPr>
            </w:pPr>
          </w:p>
          <w:p w:rsidR="00A141DC" w:rsidRDefault="00A141DC">
            <w:pPr>
              <w:rPr>
                <w:rFonts w:ascii="Arial" w:hAnsi="Arial" w:cs="Arial"/>
              </w:rPr>
            </w:pPr>
          </w:p>
          <w:p w:rsidR="00A141DC" w:rsidRDefault="00A141DC">
            <w:pPr>
              <w:rPr>
                <w:rFonts w:ascii="Arial" w:hAnsi="Arial" w:cs="Arial"/>
              </w:rPr>
            </w:pPr>
            <w:r>
              <w:rPr>
                <w:rFonts w:ascii="Arial" w:hAnsi="Arial" w:cs="Arial"/>
                <w:noProof/>
                <w:lang w:val="en-IE" w:eastAsia="en-IE"/>
              </w:rPr>
              <w:pict>
                <v:group id="_x0000_s2270" style="position:absolute;margin-left:22.5pt;margin-top:1.95pt;width:375pt;height:47.25pt;z-index:251749376" coordorigin="2160,6132" coordsize="7500,945">
                  <v:shape id="_x0000_s2271" type="#_x0000_t202" style="position:absolute;left:7275;top:6269;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272" type="#_x0000_t202" style="position:absolute;left:3960;top:6312;width:765;height:344;mso-width-relative:margin;mso-height-relative:margin" strokecolor="white">
                    <v:textbox>
                      <w:txbxContent>
                        <w:p w:rsidR="00A141DC" w:rsidRPr="000B1DD6" w:rsidRDefault="00A141DC" w:rsidP="00A141DC">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rect id="_x0000_s2273" style="position:absolute;left:2160;top:6222;width:1800;height:705">
                    <v:textbox style="mso-next-textbox:#_x0000_s2273">
                      <w:txbxContent>
                        <w:p w:rsidR="00A141DC" w:rsidRPr="000B1DD6" w:rsidRDefault="00A141DC" w:rsidP="00A141DC">
                          <w:pPr>
                            <w:jc w:val="center"/>
                            <w:rPr>
                              <w:rFonts w:ascii="Arial" w:hAnsi="Arial" w:cs="Arial"/>
                            </w:rPr>
                          </w:pPr>
                          <w:r>
                            <w:rPr>
                              <w:rFonts w:ascii="Arial" w:hAnsi="Arial" w:cs="Arial"/>
                            </w:rPr>
                            <w:t>Customer</w:t>
                          </w:r>
                        </w:p>
                      </w:txbxContent>
                    </v:textbox>
                  </v:rect>
                  <v:rect id="_x0000_s2274" style="position:absolute;left:7860;top:6222;width:1800;height:705">
                    <v:textbox>
                      <w:txbxContent>
                        <w:p w:rsidR="00A141DC" w:rsidRPr="000B1DD6" w:rsidRDefault="00A141DC" w:rsidP="00A141DC">
                          <w:pPr>
                            <w:jc w:val="center"/>
                            <w:rPr>
                              <w:rFonts w:ascii="Arial" w:hAnsi="Arial" w:cs="Arial"/>
                            </w:rPr>
                          </w:pPr>
                          <w:r>
                            <w:rPr>
                              <w:rFonts w:ascii="Arial" w:hAnsi="Arial" w:cs="Arial"/>
                            </w:rPr>
                            <w:t>Deposit</w:t>
                          </w:r>
                        </w:p>
                      </w:txbxContent>
                    </v:textbox>
                  </v:rect>
                  <v:shape id="_x0000_s2275" type="#_x0000_t32" style="position:absolute;left:3960;top:6612;width:765;height:0" o:connectortype="straight"/>
                  <v:shape id="_x0000_s2276" type="#_x0000_t32" style="position:absolute;left:7050;top:6612;width:780;height:1" o:connectortype="straight"/>
                  <v:shape id="_x0000_s2277" type="#_x0000_t4" style="position:absolute;left:4725;top:6132;width:2325;height:945">
                    <v:textbox style="mso-next-textbox:#_x0000_s2277">
                      <w:txbxContent>
                        <w:p w:rsidR="00A141DC" w:rsidRPr="000B1DD6" w:rsidRDefault="00A141DC" w:rsidP="00A141DC">
                          <w:pPr>
                            <w:rPr>
                              <w:rFonts w:ascii="Arial" w:hAnsi="Arial" w:cs="Arial"/>
                              <w:sz w:val="22"/>
                              <w:szCs w:val="22"/>
                            </w:rPr>
                          </w:pPr>
                          <w:proofErr w:type="gramStart"/>
                          <w:r>
                            <w:rPr>
                              <w:rFonts w:ascii="Arial" w:hAnsi="Arial" w:cs="Arial"/>
                              <w:sz w:val="22"/>
                              <w:szCs w:val="22"/>
                            </w:rPr>
                            <w:t>pays</w:t>
                          </w:r>
                          <w:proofErr w:type="gramEnd"/>
                        </w:p>
                      </w:txbxContent>
                    </v:textbox>
                  </v:shape>
                </v:group>
              </w:pict>
            </w:r>
          </w:p>
          <w:p w:rsidR="00A141DC" w:rsidRDefault="00A141DC">
            <w:pPr>
              <w:rPr>
                <w:rFonts w:ascii="Arial" w:hAnsi="Arial" w:cs="Arial"/>
              </w:rPr>
            </w:pPr>
          </w:p>
          <w:p w:rsidR="00A141DC" w:rsidRDefault="00A141DC">
            <w:pPr>
              <w:rPr>
                <w:rFonts w:ascii="Arial" w:hAnsi="Arial" w:cs="Arial"/>
              </w:rPr>
            </w:pPr>
          </w:p>
          <w:p w:rsidR="005E73BF" w:rsidRDefault="005E73BF">
            <w:pPr>
              <w:rPr>
                <w:rFonts w:ascii="Arial" w:hAnsi="Arial" w:cs="Arial"/>
              </w:rPr>
            </w:pPr>
          </w:p>
        </w:tc>
      </w:tr>
    </w:tbl>
    <w:p w:rsidR="00FA5E34" w:rsidRPr="000B1DD6" w:rsidRDefault="00FA5E34">
      <w:pPr>
        <w:rPr>
          <w:rFonts w:ascii="Arial" w:hAnsi="Arial" w:cs="Arial"/>
        </w:rPr>
      </w:pPr>
    </w:p>
    <w:p w:rsidR="00FA5E34" w:rsidRDefault="00FA5E3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FA5E34" w:rsidRPr="000B1DD6" w:rsidRDefault="008056CD">
      <w:pPr>
        <w:rPr>
          <w:rFonts w:ascii="Arial" w:hAnsi="Arial" w:cs="Arial"/>
        </w:rPr>
      </w:pPr>
      <w:r w:rsidRPr="000B1DD6">
        <w:rPr>
          <w:rFonts w:ascii="Arial" w:hAnsi="Arial" w:cs="Arial"/>
        </w:rPr>
        <w:lastRenderedPageBreak/>
        <w:t>d.</w:t>
      </w:r>
      <w:r w:rsidRPr="000B1DD6">
        <w:rPr>
          <w:rFonts w:ascii="Arial" w:hAnsi="Arial" w:cs="Arial"/>
        </w:rPr>
        <w:tab/>
        <w:t>Draw the ER Diagram</w:t>
      </w:r>
    </w:p>
    <w:p w:rsidR="00FA5E34" w:rsidRPr="000B1DD6" w:rsidRDefault="00FA5E34">
      <w:pPr>
        <w:rPr>
          <w:rFonts w:ascii="Arial" w:hAnsi="Arial" w:cs="Arial"/>
        </w:rPr>
      </w:pPr>
    </w:p>
    <w:tbl>
      <w:tblPr>
        <w:tblStyle w:val="Tabelacomgrade"/>
        <w:tblW w:w="0" w:type="auto"/>
        <w:tblLook w:val="04A0"/>
      </w:tblPr>
      <w:tblGrid>
        <w:gridCol w:w="8522"/>
      </w:tblGrid>
      <w:tr w:rsidR="005E73BF" w:rsidTr="005E73BF">
        <w:tc>
          <w:tcPr>
            <w:tcW w:w="8522" w:type="dxa"/>
          </w:tcPr>
          <w:p w:rsidR="005E73BF" w:rsidRDefault="002A1C57">
            <w:pPr>
              <w:rPr>
                <w:rFonts w:ascii="Arial" w:hAnsi="Arial" w:cs="Arial"/>
              </w:rPr>
            </w:pPr>
            <w:r>
              <w:rPr>
                <w:rFonts w:ascii="Arial" w:hAnsi="Arial" w:cs="Arial"/>
                <w:noProof/>
                <w:lang w:val="en-IE" w:eastAsia="en-IE"/>
              </w:rPr>
              <w:pict>
                <v:oval id="_x0000_s2369" style="position:absolute;margin-left:261.75pt;margin-top:1.9pt;width:108pt;height:42.75pt;z-index:251837440">
                  <v:textbox>
                    <w:txbxContent>
                      <w:p w:rsidR="002A1C57" w:rsidRPr="00772C65" w:rsidRDefault="002A1C57" w:rsidP="002A1C57">
                        <w:pPr>
                          <w:rPr>
                            <w:rFonts w:ascii="Arial" w:hAnsi="Arial" w:cs="Arial"/>
                            <w:sz w:val="18"/>
                            <w:szCs w:val="18"/>
                          </w:rPr>
                        </w:pPr>
                        <w:proofErr w:type="spellStart"/>
                        <w:r>
                          <w:rPr>
                            <w:rFonts w:ascii="Arial" w:hAnsi="Arial" w:cs="Arial"/>
                            <w:sz w:val="18"/>
                            <w:szCs w:val="18"/>
                          </w:rPr>
                          <w:t>Driving_Licence_Number</w:t>
                        </w:r>
                        <w:proofErr w:type="spellEnd"/>
                      </w:p>
                    </w:txbxContent>
                  </v:textbox>
                </v:oval>
              </w:pict>
            </w:r>
          </w:p>
          <w:p w:rsidR="00772C65" w:rsidRDefault="00772C65">
            <w:pPr>
              <w:rPr>
                <w:rFonts w:ascii="Arial" w:hAnsi="Arial" w:cs="Arial"/>
              </w:rPr>
            </w:pPr>
          </w:p>
          <w:p w:rsidR="00772C65" w:rsidRDefault="00772C65">
            <w:pPr>
              <w:rPr>
                <w:rFonts w:ascii="Arial" w:hAnsi="Arial" w:cs="Arial"/>
              </w:rPr>
            </w:pPr>
          </w:p>
          <w:p w:rsidR="00772C65" w:rsidRDefault="002A1C57">
            <w:pPr>
              <w:rPr>
                <w:rFonts w:ascii="Arial" w:hAnsi="Arial" w:cs="Arial"/>
              </w:rPr>
            </w:pPr>
            <w:r>
              <w:rPr>
                <w:rFonts w:ascii="Arial" w:hAnsi="Arial" w:cs="Arial"/>
                <w:noProof/>
                <w:lang w:val="en-IE" w:eastAsia="en-IE"/>
              </w:rPr>
              <w:pict>
                <v:shape id="_x0000_s2366" type="#_x0000_t32" style="position:absolute;margin-left:240.1pt;margin-top:.25pt;width:47.15pt;height:100.6pt;flip:y;z-index:251634671" o:connectortype="straight"/>
              </w:pict>
            </w:r>
            <w:r>
              <w:rPr>
                <w:rFonts w:ascii="Arial" w:hAnsi="Arial" w:cs="Arial"/>
                <w:noProof/>
                <w:lang w:val="en-IE" w:eastAsia="en-IE"/>
              </w:rPr>
              <w:pict>
                <v:oval id="_x0000_s2363" style="position:absolute;margin-left:89.25pt;margin-top:7pt;width:90pt;height:33.75pt;z-index:251831296">
                  <v:textbox>
                    <w:txbxContent>
                      <w:p w:rsidR="002A1C57" w:rsidRPr="00772C65" w:rsidRDefault="002A1C57" w:rsidP="002A1C57">
                        <w:pPr>
                          <w:rPr>
                            <w:rFonts w:ascii="Arial" w:hAnsi="Arial" w:cs="Arial"/>
                            <w:sz w:val="18"/>
                            <w:szCs w:val="18"/>
                          </w:rPr>
                        </w:pPr>
                        <w:r>
                          <w:rPr>
                            <w:rFonts w:ascii="Arial" w:hAnsi="Arial" w:cs="Arial"/>
                            <w:sz w:val="18"/>
                            <w:szCs w:val="18"/>
                          </w:rPr>
                          <w:t>Address</w:t>
                        </w:r>
                      </w:p>
                    </w:txbxContent>
                  </v:textbox>
                </v:oval>
              </w:pict>
            </w:r>
            <w:r w:rsidR="00772C65">
              <w:rPr>
                <w:rFonts w:ascii="Arial" w:hAnsi="Arial" w:cs="Arial"/>
                <w:noProof/>
                <w:lang w:val="en-IE" w:eastAsia="en-IE"/>
              </w:rPr>
              <w:pict>
                <v:oval id="_x0000_s2360" style="position:absolute;margin-left:273pt;margin-top:10.75pt;width:102.75pt;height:33.75pt;z-index:251828224">
                  <v:textbox>
                    <w:txbxContent>
                      <w:p w:rsidR="00772C65" w:rsidRPr="00772C65" w:rsidRDefault="00772C65" w:rsidP="00772C65">
                        <w:pPr>
                          <w:rPr>
                            <w:rFonts w:ascii="Arial" w:hAnsi="Arial" w:cs="Arial"/>
                            <w:sz w:val="18"/>
                            <w:szCs w:val="18"/>
                          </w:rPr>
                        </w:pPr>
                        <w:proofErr w:type="spellStart"/>
                        <w:r>
                          <w:rPr>
                            <w:rFonts w:ascii="Arial" w:hAnsi="Arial" w:cs="Arial"/>
                            <w:sz w:val="18"/>
                            <w:szCs w:val="18"/>
                          </w:rPr>
                          <w:t>Credit_Facility</w:t>
                        </w:r>
                        <w:proofErr w:type="spellEnd"/>
                      </w:p>
                    </w:txbxContent>
                  </v:textbox>
                </v:oval>
              </w:pict>
            </w:r>
            <w:r w:rsidR="00772C65">
              <w:rPr>
                <w:rFonts w:ascii="Arial" w:hAnsi="Arial" w:cs="Arial"/>
                <w:noProof/>
                <w:lang w:val="en-IE" w:eastAsia="en-IE"/>
              </w:rPr>
              <w:pict>
                <v:oval id="_x0000_s2357" style="position:absolute;margin-left:183pt;margin-top:3.25pt;width:90pt;height:33.75pt;z-index:251825152">
                  <v:textbox>
                    <w:txbxContent>
                      <w:p w:rsidR="00772C65" w:rsidRPr="00772C65" w:rsidRDefault="00772C65">
                        <w:pPr>
                          <w:rPr>
                            <w:rFonts w:ascii="Arial" w:hAnsi="Arial" w:cs="Arial"/>
                            <w:sz w:val="18"/>
                            <w:szCs w:val="18"/>
                          </w:rPr>
                        </w:pPr>
                        <w:r w:rsidRPr="00772C65">
                          <w:rPr>
                            <w:rFonts w:ascii="Arial" w:hAnsi="Arial" w:cs="Arial"/>
                            <w:sz w:val="18"/>
                            <w:szCs w:val="18"/>
                          </w:rPr>
                          <w:t>Expenditures</w:t>
                        </w:r>
                      </w:p>
                    </w:txbxContent>
                  </v:textbox>
                </v:oval>
              </w:pict>
            </w:r>
          </w:p>
          <w:p w:rsidR="00772C65" w:rsidRDefault="00772C65">
            <w:pPr>
              <w:rPr>
                <w:rFonts w:ascii="Arial" w:hAnsi="Arial" w:cs="Arial"/>
              </w:rPr>
            </w:pPr>
          </w:p>
          <w:p w:rsidR="00772C65" w:rsidRDefault="002A1C57">
            <w:pPr>
              <w:rPr>
                <w:rFonts w:ascii="Arial" w:hAnsi="Arial" w:cs="Arial"/>
              </w:rPr>
            </w:pPr>
            <w:r>
              <w:rPr>
                <w:rFonts w:ascii="Arial" w:hAnsi="Arial" w:cs="Arial"/>
                <w:noProof/>
                <w:lang w:val="en-IE" w:eastAsia="en-IE"/>
              </w:rPr>
              <w:pict>
                <v:shape id="_x0000_s2367" type="#_x0000_t32" style="position:absolute;margin-left:169.5pt;margin-top:7.9pt;width:46.5pt;height:65.35pt;flip:x y;z-index:251835392" o:connectortype="straight"/>
              </w:pict>
            </w:r>
            <w:r w:rsidR="00772C65">
              <w:rPr>
                <w:rFonts w:ascii="Arial" w:hAnsi="Arial" w:cs="Arial"/>
                <w:noProof/>
                <w:lang w:val="en-IE" w:eastAsia="en-IE"/>
              </w:rPr>
              <w:pict>
                <v:oval id="_x0000_s2361" style="position:absolute;margin-left:339pt;margin-top:4.9pt;width:75.75pt;height:33.75pt;z-index:251829248">
                  <v:textbox>
                    <w:txbxContent>
                      <w:p w:rsidR="00772C65" w:rsidRPr="00772C65" w:rsidRDefault="00772C65" w:rsidP="00772C65">
                        <w:pPr>
                          <w:rPr>
                            <w:rFonts w:ascii="Arial" w:hAnsi="Arial" w:cs="Arial"/>
                            <w:sz w:val="18"/>
                            <w:szCs w:val="18"/>
                          </w:rPr>
                        </w:pPr>
                        <w:r>
                          <w:rPr>
                            <w:rFonts w:ascii="Arial" w:hAnsi="Arial" w:cs="Arial"/>
                            <w:sz w:val="18"/>
                            <w:szCs w:val="18"/>
                          </w:rPr>
                          <w:t>Revenue</w:t>
                        </w:r>
                      </w:p>
                    </w:txbxContent>
                  </v:textbox>
                </v:oval>
              </w:pict>
            </w:r>
            <w:r w:rsidR="00772C65">
              <w:rPr>
                <w:rFonts w:ascii="Arial" w:hAnsi="Arial" w:cs="Arial"/>
                <w:noProof/>
                <w:lang w:val="en-IE" w:eastAsia="en-IE"/>
              </w:rPr>
              <w:pict>
                <v:shape id="_x0000_s2356" type="#_x0000_t32" style="position:absolute;margin-left:216.1pt;margin-top:9.4pt;width:17.15pt;height:63.85pt;flip:y;z-index:251824128" o:connectortype="straight"/>
              </w:pict>
            </w:r>
          </w:p>
          <w:p w:rsidR="00772C65" w:rsidRDefault="002A1C57">
            <w:pPr>
              <w:rPr>
                <w:rFonts w:ascii="Arial" w:hAnsi="Arial" w:cs="Arial"/>
              </w:rPr>
            </w:pPr>
            <w:r>
              <w:rPr>
                <w:rFonts w:ascii="Arial" w:hAnsi="Arial" w:cs="Arial"/>
                <w:noProof/>
                <w:lang w:val="en-IE" w:eastAsia="en-IE"/>
              </w:rPr>
              <w:pict>
                <v:oval id="_x0000_s2364" style="position:absolute;margin-left:66pt;margin-top:3.1pt;width:90pt;height:33.75pt;z-index:251832320">
                  <v:textbox>
                    <w:txbxContent>
                      <w:p w:rsidR="002A1C57" w:rsidRPr="00772C65" w:rsidRDefault="002A1C57" w:rsidP="002A1C57">
                        <w:pPr>
                          <w:rPr>
                            <w:rFonts w:ascii="Arial" w:hAnsi="Arial" w:cs="Arial"/>
                            <w:sz w:val="18"/>
                            <w:szCs w:val="18"/>
                          </w:rPr>
                        </w:pPr>
                        <w:proofErr w:type="spellStart"/>
                        <w:r>
                          <w:rPr>
                            <w:rFonts w:ascii="Arial" w:hAnsi="Arial" w:cs="Arial"/>
                            <w:sz w:val="18"/>
                            <w:szCs w:val="18"/>
                          </w:rPr>
                          <w:t>Phone_Number</w:t>
                        </w:r>
                        <w:proofErr w:type="spellEnd"/>
                      </w:p>
                    </w:txbxContent>
                  </v:textbox>
                </v:oval>
              </w:pict>
            </w:r>
            <w:r w:rsidR="00772C65">
              <w:rPr>
                <w:rFonts w:ascii="Arial" w:hAnsi="Arial" w:cs="Arial"/>
                <w:noProof/>
                <w:lang w:val="en-IE" w:eastAsia="en-IE"/>
              </w:rPr>
              <w:pict>
                <v:shape id="_x0000_s2358" type="#_x0000_t32" style="position:absolute;margin-left:243pt;margin-top:-.65pt;width:50.25pt;height:60.1pt;flip:y;z-index:251826176" o:connectortype="straight"/>
              </w:pict>
            </w:r>
            <w:r w:rsidR="00772C65">
              <w:rPr>
                <w:rFonts w:ascii="Arial" w:hAnsi="Arial" w:cs="Arial"/>
                <w:noProof/>
                <w:lang w:val="en-IE" w:eastAsia="en-IE"/>
              </w:rPr>
              <w:pict>
                <v:shape id="_x0000_s2359" type="#_x0000_t32" style="position:absolute;margin-left:281.25pt;margin-top:12.85pt;width:66.75pt;height:46.6pt;flip:y;z-index:251827200" o:connectortype="straight"/>
              </w:pict>
            </w:r>
          </w:p>
          <w:p w:rsidR="00772C65" w:rsidRDefault="002A1C57">
            <w:pPr>
              <w:rPr>
                <w:rFonts w:ascii="Arial" w:hAnsi="Arial" w:cs="Arial"/>
              </w:rPr>
            </w:pPr>
            <w:r>
              <w:rPr>
                <w:rFonts w:ascii="Arial" w:hAnsi="Arial" w:cs="Arial"/>
                <w:noProof/>
                <w:lang w:val="en-IE" w:eastAsia="en-IE"/>
              </w:rPr>
              <w:pict>
                <v:shape id="_x0000_s2365" type="#_x0000_t32" style="position:absolute;margin-left:156pt;margin-top:7.3pt;width:57.75pt;height:38.35pt;flip:x y;z-index:251833344" o:connectortype="straight"/>
              </w:pict>
            </w:r>
          </w:p>
          <w:p w:rsidR="00772C65" w:rsidRDefault="002A1C57">
            <w:pPr>
              <w:rPr>
                <w:rFonts w:ascii="Arial" w:hAnsi="Arial" w:cs="Arial"/>
              </w:rPr>
            </w:pPr>
            <w:r>
              <w:rPr>
                <w:rFonts w:ascii="Arial" w:hAnsi="Arial" w:cs="Arial"/>
                <w:noProof/>
                <w:lang w:val="en-IE" w:eastAsia="en-IE"/>
              </w:rPr>
              <w:pict>
                <v:oval id="_x0000_s2362" style="position:absolute;margin-left:333.8pt;margin-top:3.25pt;width:71.2pt;height:28.6pt;z-index:251830272">
                  <v:textbox>
                    <w:txbxContent>
                      <w:p w:rsidR="002A1C57" w:rsidRPr="00772C65" w:rsidRDefault="002A1C57" w:rsidP="002A1C57">
                        <w:pPr>
                          <w:rPr>
                            <w:rFonts w:ascii="Arial" w:hAnsi="Arial" w:cs="Arial"/>
                            <w:sz w:val="18"/>
                            <w:szCs w:val="18"/>
                          </w:rPr>
                        </w:pPr>
                        <w:r>
                          <w:rPr>
                            <w:rFonts w:ascii="Arial" w:hAnsi="Arial" w:cs="Arial"/>
                            <w:sz w:val="18"/>
                            <w:szCs w:val="18"/>
                          </w:rPr>
                          <w:t>Name</w:t>
                        </w:r>
                      </w:p>
                    </w:txbxContent>
                  </v:textbox>
                </v:oval>
              </w:pict>
            </w:r>
          </w:p>
          <w:p w:rsidR="00772C65" w:rsidRDefault="002A1C57">
            <w:pPr>
              <w:rPr>
                <w:rFonts w:ascii="Arial" w:hAnsi="Arial" w:cs="Arial"/>
              </w:rPr>
            </w:pPr>
            <w:r>
              <w:rPr>
                <w:rFonts w:ascii="Arial" w:hAnsi="Arial" w:cs="Arial"/>
                <w:noProof/>
                <w:lang w:val="en-IE" w:eastAsia="en-IE"/>
              </w:rPr>
              <w:pict>
                <v:shape id="_x0000_s2368" type="#_x0000_t32" style="position:absolute;margin-left:282pt;margin-top:2.2pt;width:51.65pt;height:15.85pt;flip:y;z-index:251836416" o:connectortype="straight"/>
              </w:pict>
            </w:r>
          </w:p>
          <w:p w:rsidR="005E73BF" w:rsidRDefault="003674F4">
            <w:pPr>
              <w:rPr>
                <w:rFonts w:ascii="Arial" w:hAnsi="Arial" w:cs="Arial"/>
              </w:rPr>
            </w:pPr>
            <w:r>
              <w:rPr>
                <w:rFonts w:ascii="Arial" w:hAnsi="Arial" w:cs="Arial"/>
                <w:noProof/>
                <w:lang w:val="en-IE" w:eastAsia="en-IE"/>
              </w:rPr>
              <w:pict>
                <v:group id="_x0000_s2330" style="position:absolute;margin-left:4.5pt;margin-top:1.25pt;width:383.25pt;height:166.8pt;z-index:251801600" coordorigin="1890,10050" coordsize="7665,3336">
                  <v:shape id="_x0000_s2329" type="#_x0000_t202" style="position:absolute;left:6660;top:12516;width:765;height:344;mso-width-relative:margin;mso-height-relative:margin" strokecolor="white">
                    <v:textbox style="mso-next-textbox:#_x0000_s2329">
                      <w:txbxContent>
                        <w:p w:rsidR="00D80534" w:rsidRPr="000B1DD6" w:rsidRDefault="00D80534" w:rsidP="00D80534">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shape id="_x0000_s2325" type="#_x0000_t202" style="position:absolute;left:3270;top:12756;width:808;height:344;mso-width-relative:margin;mso-height-relative:margin" o:regroupid="13" strokecolor="white">
                    <v:textbox>
                      <w:txbxContent>
                        <w:p w:rsidR="00D80534" w:rsidRPr="000B1DD6" w:rsidRDefault="00D80534" w:rsidP="00D80534">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324" type="#_x0000_t202" style="position:absolute;left:5598;top:12756;width:807;height:344;mso-width-relative:margin;mso-height-relative:margin" o:regroupid="13" strokecolor="white">
                    <v:textbox>
                      <w:txbxContent>
                        <w:p w:rsidR="00D80534" w:rsidRPr="000B1DD6" w:rsidRDefault="00D80534" w:rsidP="00D80534">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group id="_x0000_s2322" style="position:absolute;left:3345;top:10050;width:2970;height:660" coordorigin="3345,10050" coordsize="2970,660">
                    <v:shape id="_x0000_s2279" type="#_x0000_t202" style="position:absolute;left:5550;top:10080;width:765;height:344;mso-width-relative:margin;mso-height-relative:margin" o:regroupid="12" strokecolor="white">
                      <v:textbox>
                        <w:txbxContent>
                          <w:p w:rsidR="00C25CB2" w:rsidRPr="000B1DD6" w:rsidRDefault="00C25CB2" w:rsidP="00C25CB2">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280" type="#_x0000_t202" style="position:absolute;left:3345;top:10080;width:765;height:344;mso-width-relative:margin;mso-height-relative:margin" o:regroupid="12" strokecolor="white">
                      <v:textbox>
                        <w:txbxContent>
                          <w:p w:rsidR="00C25CB2" w:rsidRPr="000B1DD6" w:rsidRDefault="00C25CB2" w:rsidP="00C25CB2">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283" type="#_x0000_t32" style="position:absolute;left:3345;top:10380;width:585;height:0" o:connectortype="straight" o:regroupid="12"/>
                    <v:shape id="_x0000_s2284" type="#_x0000_t32" style="position:absolute;left:5190;top:10379;width:885;height:1" o:connectortype="straight" o:regroupid="12"/>
                    <v:shape id="_x0000_s2285" type="#_x0000_t4" style="position:absolute;left:3900;top:10050;width:1305;height:660" o:regroupid="12">
                      <v:textbox style="mso-next-textbox:#_x0000_s2285">
                        <w:txbxContent>
                          <w:p w:rsidR="00C25CB2" w:rsidRPr="000B1DD6" w:rsidRDefault="00C25CB2" w:rsidP="00C25CB2">
                            <w:pPr>
                              <w:jc w:val="center"/>
                              <w:rPr>
                                <w:rFonts w:ascii="Arial" w:hAnsi="Arial" w:cs="Arial"/>
                                <w:sz w:val="22"/>
                                <w:szCs w:val="22"/>
                              </w:rPr>
                            </w:pPr>
                            <w:proofErr w:type="gramStart"/>
                            <w:r>
                              <w:rPr>
                                <w:rFonts w:ascii="Arial" w:hAnsi="Arial" w:cs="Arial"/>
                                <w:sz w:val="22"/>
                                <w:szCs w:val="22"/>
                              </w:rPr>
                              <w:t>has</w:t>
                            </w:r>
                            <w:proofErr w:type="gramEnd"/>
                          </w:p>
                        </w:txbxContent>
                      </v:textbox>
                    </v:shape>
                  </v:group>
                  <v:shape id="_x0000_s2320" type="#_x0000_t202" style="position:absolute;left:2670;top:12532;width:765;height:344;mso-width-relative:margin;mso-height-relative:margin" strokecolor="white">
                    <v:textbox style="mso-next-textbox:#_x0000_s2320">
                      <w:txbxContent>
                        <w:p w:rsidR="00D80534" w:rsidRPr="000B1DD6" w:rsidRDefault="00D80534" w:rsidP="00D80534">
                          <w:pPr>
                            <w:rPr>
                              <w:sz w:val="20"/>
                              <w:szCs w:val="20"/>
                              <w:lang w:val="pt-BR"/>
                            </w:rPr>
                          </w:pPr>
                          <w:r w:rsidRPr="000B1DD6">
                            <w:rPr>
                              <w:sz w:val="20"/>
                              <w:szCs w:val="20"/>
                              <w:lang w:val="pt-BR"/>
                            </w:rPr>
                            <w:t>1</w:t>
                          </w:r>
                          <w:proofErr w:type="gramStart"/>
                          <w:r w:rsidRPr="000B1DD6">
                            <w:rPr>
                              <w:sz w:val="20"/>
                              <w:szCs w:val="20"/>
                              <w:lang w:val="pt-BR"/>
                            </w:rPr>
                            <w:t>..</w:t>
                          </w:r>
                          <w:proofErr w:type="gramEnd"/>
                          <w:r>
                            <w:rPr>
                              <w:sz w:val="20"/>
                              <w:szCs w:val="20"/>
                              <w:lang w:val="pt-BR"/>
                            </w:rPr>
                            <w:t>*</w:t>
                          </w:r>
                        </w:p>
                      </w:txbxContent>
                    </v:textbox>
                  </v:shape>
                  <v:shape id="_x0000_s2151" type="#_x0000_t202" style="position:absolute;left:2685;top:10620;width:765;height:344;mso-width-relative:margin;mso-height-relative:margin" o:regroupid="10" strokecolor="white">
                    <v:textbox style="mso-next-textbox:#_x0000_s2151">
                      <w:txbxContent>
                        <w:p w:rsidR="00D44C3A" w:rsidRPr="000B1DD6" w:rsidRDefault="00D44C3A" w:rsidP="00D44C3A">
                          <w:pPr>
                            <w:rPr>
                              <w:sz w:val="20"/>
                              <w:szCs w:val="20"/>
                              <w:lang w:val="pt-BR"/>
                            </w:rPr>
                          </w:pPr>
                          <w:r w:rsidRPr="000B1DD6">
                            <w:rPr>
                              <w:sz w:val="20"/>
                              <w:szCs w:val="20"/>
                              <w:lang w:val="pt-BR"/>
                            </w:rPr>
                            <w:t>1</w:t>
                          </w:r>
                          <w:proofErr w:type="gramStart"/>
                          <w:r w:rsidRPr="000B1DD6">
                            <w:rPr>
                              <w:sz w:val="20"/>
                              <w:szCs w:val="20"/>
                              <w:lang w:val="pt-BR"/>
                            </w:rPr>
                            <w:t>..</w:t>
                          </w:r>
                          <w:proofErr w:type="gramEnd"/>
                          <w:r w:rsidRPr="000B1DD6">
                            <w:rPr>
                              <w:sz w:val="20"/>
                              <w:szCs w:val="20"/>
                              <w:lang w:val="pt-BR"/>
                            </w:rPr>
                            <w:t>1</w:t>
                          </w:r>
                        </w:p>
                      </w:txbxContent>
                    </v:textbox>
                  </v:shape>
                  <v:shape id="_x0000_s2286" type="#_x0000_t202" style="position:absolute;left:7545;top:10095;width:765;height:344;mso-width-relative:margin;mso-height-relative:margin" strokecolor="white">
                    <v:textbox>
                      <w:txbxContent>
                        <w:p w:rsidR="00C25CB2" w:rsidRPr="000B1DD6" w:rsidRDefault="00C25CB2" w:rsidP="00C25CB2">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287" type="#_x0000_t32" style="position:absolute;left:7440;top:10424;width:1410;height:1" o:connectortype="straight"/>
                  <v:shape id="_x0000_s2298" type="#_x0000_t32" style="position:absolute;left:8850;top:10424;width:0;height:631" o:connectortype="straight"/>
                  <v:shape id="_x0000_s2290" type="#_x0000_t202" style="position:absolute;left:8760;top:12061;width:765;height:344;mso-width-relative:margin;mso-height-relative:margin" o:regroupid="8" strokecolor="white">
                    <v:textbox>
                      <w:txbxContent>
                        <w:p w:rsidR="00C25CB2" w:rsidRPr="000B1DD6" w:rsidRDefault="00D80534" w:rsidP="00C25CB2">
                          <w:pPr>
                            <w:rPr>
                              <w:sz w:val="20"/>
                              <w:szCs w:val="20"/>
                              <w:lang w:val="pt-BR"/>
                            </w:rPr>
                          </w:pPr>
                          <w:r>
                            <w:rPr>
                              <w:sz w:val="20"/>
                              <w:szCs w:val="20"/>
                              <w:lang w:val="pt-BR"/>
                            </w:rPr>
                            <w:t>0</w:t>
                          </w:r>
                          <w:proofErr w:type="gramStart"/>
                          <w:r>
                            <w:rPr>
                              <w:sz w:val="20"/>
                              <w:szCs w:val="20"/>
                              <w:lang w:val="pt-BR"/>
                            </w:rPr>
                            <w:t>..</w:t>
                          </w:r>
                          <w:proofErr w:type="gramEnd"/>
                          <w:r>
                            <w:rPr>
                              <w:sz w:val="20"/>
                              <w:szCs w:val="20"/>
                              <w:lang w:val="pt-BR"/>
                            </w:rPr>
                            <w:t>*</w:t>
                          </w:r>
                        </w:p>
                      </w:txbxContent>
                    </v:textbox>
                  </v:shape>
                  <v:rect id="_x0000_s2293" style="position:absolute;left:8205;top:12375;width:1350;height:570" o:regroupid="8">
                    <v:textbox>
                      <w:txbxContent>
                        <w:p w:rsidR="00C25CB2" w:rsidRPr="000B1DD6" w:rsidRDefault="00C25CB2" w:rsidP="00C25CB2">
                          <w:pPr>
                            <w:jc w:val="center"/>
                            <w:rPr>
                              <w:rFonts w:ascii="Arial" w:hAnsi="Arial" w:cs="Arial"/>
                            </w:rPr>
                          </w:pPr>
                          <w:r>
                            <w:rPr>
                              <w:rFonts w:ascii="Arial" w:hAnsi="Arial" w:cs="Arial"/>
                            </w:rPr>
                            <w:t>Deposit</w:t>
                          </w:r>
                        </w:p>
                      </w:txbxContent>
                    </v:textbox>
                  </v:rect>
                  <v:shape id="_x0000_s2295" type="#_x0000_t32" style="position:absolute;left:8850;top:11715;width:0;height:660" o:connectortype="straight" o:regroupid="8"/>
                  <v:shape id="_x0000_s2296" type="#_x0000_t4" style="position:absolute;left:8205;top:11055;width:1305;height:660" o:regroupid="8">
                    <v:textbox style="mso-next-textbox:#_x0000_s2296">
                      <w:txbxContent>
                        <w:p w:rsidR="00C25CB2" w:rsidRPr="000B1DD6" w:rsidRDefault="00C25CB2" w:rsidP="00C25CB2">
                          <w:pPr>
                            <w:jc w:val="center"/>
                            <w:rPr>
                              <w:rFonts w:ascii="Arial" w:hAnsi="Arial" w:cs="Arial"/>
                              <w:sz w:val="22"/>
                              <w:szCs w:val="22"/>
                            </w:rPr>
                          </w:pPr>
                          <w:proofErr w:type="gramStart"/>
                          <w:r>
                            <w:rPr>
                              <w:rFonts w:ascii="Arial" w:hAnsi="Arial" w:cs="Arial"/>
                              <w:sz w:val="22"/>
                              <w:szCs w:val="22"/>
                            </w:rPr>
                            <w:t>pays</w:t>
                          </w:r>
                          <w:proofErr w:type="gramEnd"/>
                        </w:p>
                      </w:txbxContent>
                    </v:textbox>
                  </v:shape>
                  <v:rect id="_x0000_s2281" style="position:absolute;left:1935;top:10110;width:1410;height:570" o:regroupid="9">
                    <v:textbox style="mso-next-textbox:#_x0000_s2281">
                      <w:txbxContent>
                        <w:p w:rsidR="00C25CB2" w:rsidRPr="000B1DD6" w:rsidRDefault="00C25CB2" w:rsidP="00C25CB2">
                          <w:pPr>
                            <w:jc w:val="center"/>
                            <w:rPr>
                              <w:rFonts w:ascii="Arial" w:hAnsi="Arial" w:cs="Arial"/>
                            </w:rPr>
                          </w:pPr>
                          <w:r>
                            <w:rPr>
                              <w:rFonts w:ascii="Arial" w:hAnsi="Arial" w:cs="Arial"/>
                            </w:rPr>
                            <w:t>CRC</w:t>
                          </w:r>
                        </w:p>
                      </w:txbxContent>
                    </v:textbox>
                  </v:rect>
                  <v:shape id="_x0000_s2152" type="#_x0000_t32" style="position:absolute;left:2790;top:10697;width:0;height:568" o:connectortype="straight" o:regroupid="10"/>
                  <v:shape id="_x0000_s2153" type="#_x0000_t32" style="position:absolute;left:2790;top:12102;width:0;height:744" o:connectortype="straight" o:regroupid="10"/>
                  <v:shape id="_x0000_s2154" type="#_x0000_t4" style="position:absolute;left:1905;top:11297;width:1785;height:810" o:regroupid="10">
                    <v:textbox>
                      <w:txbxContent>
                        <w:p w:rsidR="00D44C3A" w:rsidRPr="00C8709D" w:rsidRDefault="00D80534" w:rsidP="00D44C3A">
                          <w:pPr>
                            <w:rPr>
                              <w:rFonts w:ascii="Arial" w:hAnsi="Arial" w:cs="Arial"/>
                            </w:rPr>
                          </w:pPr>
                          <w:proofErr w:type="gramStart"/>
                          <w:r>
                            <w:rPr>
                              <w:rFonts w:ascii="Arial" w:hAnsi="Arial" w:cs="Arial"/>
                            </w:rPr>
                            <w:t>hires</w:t>
                          </w:r>
                          <w:proofErr w:type="gramEnd"/>
                        </w:p>
                      </w:txbxContent>
                    </v:textbox>
                  </v:shape>
                  <v:rect id="_x0000_s2155" style="position:absolute;left:1890;top:12845;width:1380;height:520" o:regroupid="10">
                    <v:textbox style="mso-next-textbox:#_x0000_s2155">
                      <w:txbxContent>
                        <w:p w:rsidR="00D44C3A" w:rsidRPr="000B1DD6" w:rsidRDefault="00D80534" w:rsidP="00D44C3A">
                          <w:pPr>
                            <w:rPr>
                              <w:rFonts w:ascii="Arial" w:hAnsi="Arial" w:cs="Arial"/>
                            </w:rPr>
                          </w:pPr>
                          <w:r>
                            <w:rPr>
                              <w:rFonts w:ascii="Arial" w:hAnsi="Arial" w:cs="Arial"/>
                            </w:rPr>
                            <w:t>Garage</w:t>
                          </w:r>
                        </w:p>
                      </w:txbxContent>
                    </v:textbox>
                  </v:rect>
                  <v:shape id="_x0000_s2315" type="#_x0000_t202" style="position:absolute;left:6660;top:10620;width:765;height:344;mso-width-relative:margin;mso-height-relative:margin" o:regroupid="11" strokecolor="white">
                    <v:textbox style="mso-next-textbox:#_x0000_s2315">
                      <w:txbxContent>
                        <w:p w:rsidR="00D80534" w:rsidRPr="000B1DD6" w:rsidRDefault="00D80534" w:rsidP="00D80534">
                          <w:pPr>
                            <w:rPr>
                              <w:sz w:val="20"/>
                              <w:szCs w:val="20"/>
                              <w:lang w:val="pt-BR"/>
                            </w:rPr>
                          </w:pPr>
                          <w:r>
                            <w:rPr>
                              <w:sz w:val="20"/>
                              <w:szCs w:val="20"/>
                              <w:lang w:val="pt-BR"/>
                            </w:rPr>
                            <w:t>1</w:t>
                          </w:r>
                          <w:proofErr w:type="gramStart"/>
                          <w:r>
                            <w:rPr>
                              <w:sz w:val="20"/>
                              <w:szCs w:val="20"/>
                              <w:lang w:val="pt-BR"/>
                            </w:rPr>
                            <w:t>..</w:t>
                          </w:r>
                          <w:proofErr w:type="gramEnd"/>
                          <w:r>
                            <w:rPr>
                              <w:sz w:val="20"/>
                              <w:szCs w:val="20"/>
                              <w:lang w:val="pt-BR"/>
                            </w:rPr>
                            <w:t>*</w:t>
                          </w:r>
                        </w:p>
                      </w:txbxContent>
                    </v:textbox>
                  </v:shape>
                  <v:shape id="_x0000_s2317" type="#_x0000_t32" style="position:absolute;left:6765;top:12102;width:0;height:744" o:connectortype="straight" o:regroupid="11"/>
                  <v:shape id="_x0000_s2318" type="#_x0000_t4" style="position:absolute;left:5880;top:11297;width:1785;height:810" o:regroupid="11">
                    <v:textbox>
                      <w:txbxContent>
                        <w:p w:rsidR="00D80534" w:rsidRPr="00C8709D" w:rsidRDefault="00D80534" w:rsidP="00D80534">
                          <w:pPr>
                            <w:rPr>
                              <w:rFonts w:ascii="Arial" w:hAnsi="Arial" w:cs="Arial"/>
                            </w:rPr>
                          </w:pPr>
                          <w:proofErr w:type="gramStart"/>
                          <w:r>
                            <w:rPr>
                              <w:rFonts w:ascii="Arial" w:hAnsi="Arial" w:cs="Arial"/>
                            </w:rPr>
                            <w:t>rents</w:t>
                          </w:r>
                          <w:proofErr w:type="gramEnd"/>
                        </w:p>
                      </w:txbxContent>
                    </v:textbox>
                  </v:shape>
                  <v:rect id="_x0000_s2319" style="position:absolute;left:6120;top:12845;width:1590;height:520" o:regroupid="11">
                    <v:textbox style="mso-next-textbox:#_x0000_s2319">
                      <w:txbxContent>
                        <w:p w:rsidR="00D80534" w:rsidRPr="000B1DD6" w:rsidRDefault="00D80534" w:rsidP="00D80534">
                          <w:pPr>
                            <w:jc w:val="center"/>
                            <w:rPr>
                              <w:rFonts w:ascii="Arial" w:hAnsi="Arial" w:cs="Arial"/>
                            </w:rPr>
                          </w:pPr>
                          <w:r>
                            <w:rPr>
                              <w:rFonts w:ascii="Arial" w:hAnsi="Arial" w:cs="Arial"/>
                            </w:rPr>
                            <w:t>Car</w:t>
                          </w:r>
                        </w:p>
                      </w:txbxContent>
                    </v:textbox>
                  </v:rect>
                  <v:rect id="_x0000_s2282" style="position:absolute;left:6075;top:10110;width:1350;height:570" o:regroupid="12">
                    <v:textbox>
                      <w:txbxContent>
                        <w:p w:rsidR="00C25CB2" w:rsidRPr="000B1DD6" w:rsidRDefault="00C25CB2" w:rsidP="00C25CB2">
                          <w:pPr>
                            <w:jc w:val="center"/>
                            <w:rPr>
                              <w:rFonts w:ascii="Arial" w:hAnsi="Arial" w:cs="Arial"/>
                            </w:rPr>
                          </w:pPr>
                          <w:r>
                            <w:rPr>
                              <w:rFonts w:ascii="Arial" w:hAnsi="Arial" w:cs="Arial"/>
                            </w:rPr>
                            <w:t>Customer</w:t>
                          </w:r>
                        </w:p>
                      </w:txbxContent>
                    </v:textbox>
                  </v:rect>
                  <v:shape id="_x0000_s2326" type="#_x0000_t32" style="position:absolute;left:3270;top:13056;width:618;height:0" o:connectortype="straight" o:regroupid="13"/>
                  <v:shape id="_x0000_s2327" type="#_x0000_t32" style="position:absolute;left:5550;top:13056;width:572;height:0" o:connectortype="straight" o:regroupid="13"/>
                  <v:shape id="_x0000_s2328" type="#_x0000_t4" style="position:absolute;left:3856;top:12726;width:1694;height:660" o:regroupid="13">
                    <v:textbox style="mso-next-textbox:#_x0000_s2328">
                      <w:txbxContent>
                        <w:p w:rsidR="00D80534" w:rsidRPr="000B1DD6" w:rsidRDefault="00D80534" w:rsidP="00D80534">
                          <w:pPr>
                            <w:jc w:val="center"/>
                            <w:rPr>
                              <w:rFonts w:ascii="Arial" w:hAnsi="Arial" w:cs="Arial"/>
                              <w:sz w:val="22"/>
                              <w:szCs w:val="22"/>
                            </w:rPr>
                          </w:pPr>
                          <w:proofErr w:type="gramStart"/>
                          <w:r>
                            <w:rPr>
                              <w:rFonts w:ascii="Arial" w:hAnsi="Arial" w:cs="Arial"/>
                              <w:sz w:val="22"/>
                              <w:szCs w:val="22"/>
                            </w:rPr>
                            <w:t>repairs</w:t>
                          </w:r>
                          <w:proofErr w:type="gramEnd"/>
                        </w:p>
                      </w:txbxContent>
                    </v:textbox>
                  </v:shape>
                </v:group>
              </w:pict>
            </w:r>
          </w:p>
          <w:p w:rsidR="005E73BF" w:rsidRDefault="005E73BF">
            <w:pPr>
              <w:rPr>
                <w:rFonts w:ascii="Arial" w:hAnsi="Arial" w:cs="Arial"/>
              </w:rPr>
            </w:pPr>
          </w:p>
          <w:p w:rsidR="005E73BF" w:rsidRDefault="00D80534">
            <w:pPr>
              <w:rPr>
                <w:rFonts w:ascii="Arial" w:hAnsi="Arial" w:cs="Arial"/>
              </w:rPr>
            </w:pPr>
            <w:r>
              <w:rPr>
                <w:rFonts w:ascii="Arial" w:hAnsi="Arial" w:cs="Arial"/>
                <w:noProof/>
                <w:lang w:val="en-IE" w:eastAsia="en-IE"/>
              </w:rPr>
              <w:pict>
                <v:shape id="_x0000_s2316" type="#_x0000_t32" style="position:absolute;margin-left:248.25pt;margin-top:6pt;width:0;height:28.4pt;z-index:251789312" o:connectortype="straight" o:regroupid="11"/>
              </w:pict>
            </w:r>
          </w:p>
          <w:p w:rsidR="005E73BF" w:rsidRDefault="005E73BF">
            <w:pPr>
              <w:rPr>
                <w:rFonts w:ascii="Arial" w:hAnsi="Arial" w:cs="Arial"/>
              </w:rPr>
            </w:pPr>
          </w:p>
          <w:p w:rsidR="005E73BF" w:rsidRDefault="005E73BF">
            <w:pPr>
              <w:rPr>
                <w:rFonts w:ascii="Arial" w:hAnsi="Arial" w:cs="Arial"/>
              </w:rPr>
            </w:pPr>
          </w:p>
          <w:p w:rsidR="005E73BF" w:rsidRDefault="005E73BF">
            <w:pPr>
              <w:rPr>
                <w:rFonts w:ascii="Arial" w:hAnsi="Arial" w:cs="Arial"/>
              </w:rPr>
            </w:pPr>
          </w:p>
          <w:p w:rsidR="005E73BF" w:rsidRDefault="005E73BF">
            <w:pPr>
              <w:rPr>
                <w:rFonts w:ascii="Arial" w:hAnsi="Arial" w:cs="Arial"/>
              </w:rPr>
            </w:pPr>
          </w:p>
          <w:p w:rsidR="005E73BF" w:rsidRDefault="005E73BF">
            <w:pPr>
              <w:rPr>
                <w:rFonts w:ascii="Arial" w:hAnsi="Arial" w:cs="Arial"/>
              </w:rPr>
            </w:pPr>
          </w:p>
          <w:p w:rsidR="005E73BF" w:rsidRDefault="005E73BF">
            <w:pPr>
              <w:rPr>
                <w:rFonts w:ascii="Arial" w:hAnsi="Arial" w:cs="Arial"/>
              </w:rPr>
            </w:pPr>
          </w:p>
          <w:p w:rsidR="005E73BF" w:rsidRDefault="005E73BF">
            <w:pPr>
              <w:rPr>
                <w:rFonts w:ascii="Arial" w:hAnsi="Arial" w:cs="Arial"/>
              </w:rPr>
            </w:pPr>
          </w:p>
          <w:p w:rsidR="00D80534" w:rsidRDefault="00D80534">
            <w:pPr>
              <w:rPr>
                <w:rFonts w:ascii="Arial" w:hAnsi="Arial" w:cs="Arial"/>
              </w:rPr>
            </w:pPr>
          </w:p>
          <w:p w:rsidR="00D80534" w:rsidRDefault="00772C65">
            <w:pPr>
              <w:rPr>
                <w:rFonts w:ascii="Arial" w:hAnsi="Arial" w:cs="Arial"/>
              </w:rPr>
            </w:pPr>
            <w:r>
              <w:rPr>
                <w:rFonts w:ascii="Arial" w:hAnsi="Arial" w:cs="Arial"/>
                <w:noProof/>
                <w:lang w:val="en-IE" w:eastAsia="en-IE"/>
              </w:rPr>
              <w:pict>
                <v:shape id="_x0000_s2347" type="#_x0000_t32" style="position:absolute;margin-left:169.5pt;margin-top:7.7pt;width:46.6pt;height:38.25pt;flip:x;z-index:251815936" o:connectortype="straight"/>
              </w:pict>
            </w:r>
            <w:r w:rsidR="003674F4">
              <w:rPr>
                <w:rFonts w:ascii="Arial" w:hAnsi="Arial" w:cs="Arial"/>
                <w:noProof/>
                <w:lang w:val="en-IE" w:eastAsia="en-IE"/>
              </w:rPr>
              <w:pict>
                <v:oval id="_x0000_s2338" style="position:absolute;margin-left:343.5pt;margin-top:7.7pt;width:50.25pt;height:38.25pt;z-index:251809792">
                  <v:textbox>
                    <w:txbxContent>
                      <w:p w:rsidR="003674F4" w:rsidRPr="003674F4" w:rsidRDefault="003674F4" w:rsidP="003674F4">
                        <w:pPr>
                          <w:rPr>
                            <w:rFonts w:ascii="Arial" w:hAnsi="Arial" w:cs="Arial"/>
                            <w:sz w:val="18"/>
                            <w:szCs w:val="18"/>
                          </w:rPr>
                        </w:pPr>
                        <w:proofErr w:type="spellStart"/>
                        <w:r>
                          <w:rPr>
                            <w:rFonts w:ascii="Arial" w:hAnsi="Arial" w:cs="Arial"/>
                            <w:sz w:val="18"/>
                            <w:szCs w:val="18"/>
                          </w:rPr>
                          <w:t>Fuel_Type</w:t>
                        </w:r>
                        <w:proofErr w:type="spellEnd"/>
                      </w:p>
                    </w:txbxContent>
                  </v:textbox>
                </v:oval>
              </w:pict>
            </w:r>
            <w:r w:rsidR="003674F4">
              <w:rPr>
                <w:rFonts w:ascii="Arial" w:hAnsi="Arial" w:cs="Arial"/>
                <w:noProof/>
                <w:lang w:val="en-IE" w:eastAsia="en-IE"/>
              </w:rPr>
              <w:pict>
                <v:shape id="_x0000_s2337" type="#_x0000_t32" style="position:absolute;margin-left:295.5pt;margin-top:1.95pt;width:54.75pt;height:14.3pt;z-index:251808768" o:connectortype="straight"/>
              </w:pict>
            </w:r>
          </w:p>
          <w:p w:rsidR="00D80534" w:rsidRDefault="00772C65">
            <w:pPr>
              <w:rPr>
                <w:rFonts w:ascii="Arial" w:hAnsi="Arial" w:cs="Arial"/>
              </w:rPr>
            </w:pPr>
            <w:r>
              <w:rPr>
                <w:rFonts w:ascii="Arial" w:hAnsi="Arial" w:cs="Arial"/>
                <w:noProof/>
                <w:lang w:val="en-IE" w:eastAsia="en-IE"/>
              </w:rPr>
              <w:pict>
                <v:shape id="_x0000_s2354" type="#_x0000_t32" style="position:absolute;margin-left:35.3pt;margin-top:2.45pt;width:4.55pt;height:56.3pt;z-index:251822080" o:connectortype="straight"/>
              </w:pict>
            </w:r>
            <w:r>
              <w:rPr>
                <w:rFonts w:ascii="Arial" w:hAnsi="Arial" w:cs="Arial"/>
                <w:noProof/>
                <w:lang w:val="en-IE" w:eastAsia="en-IE"/>
              </w:rPr>
              <w:pict>
                <v:shape id="_x0000_s2352" type="#_x0000_t32" style="position:absolute;margin-left:23.3pt;margin-top:1.4pt;width:4.55pt;height:88.55pt;z-index:251820032" o:connectortype="straight"/>
              </w:pict>
            </w:r>
            <w:r>
              <w:rPr>
                <w:rFonts w:ascii="Arial" w:hAnsi="Arial" w:cs="Arial"/>
                <w:noProof/>
                <w:lang w:val="en-IE" w:eastAsia="en-IE"/>
              </w:rPr>
              <w:pict>
                <v:shape id="_x0000_s2350" type="#_x0000_t32" style="position:absolute;margin-left:6.75pt;margin-top:1.4pt;width:4.55pt;height:124.9pt;z-index:251817984" o:connectortype="straight"/>
              </w:pict>
            </w:r>
            <w:r>
              <w:rPr>
                <w:rFonts w:ascii="Arial" w:hAnsi="Arial" w:cs="Arial"/>
                <w:noProof/>
                <w:lang w:val="en-IE" w:eastAsia="en-IE"/>
              </w:rPr>
              <w:pict>
                <v:shape id="_x0000_s2345" type="#_x0000_t32" style="position:absolute;margin-left:196.5pt;margin-top:2.45pt;width:36.75pt;height:107.95pt;flip:x;z-index:251635696" o:connectortype="straight"/>
              </w:pict>
            </w:r>
            <w:r>
              <w:rPr>
                <w:rFonts w:ascii="Arial" w:hAnsi="Arial" w:cs="Arial"/>
                <w:noProof/>
                <w:lang w:val="en-IE" w:eastAsia="en-IE"/>
              </w:rPr>
              <w:pict>
                <v:shape id="_x0000_s2343" type="#_x0000_t32" style="position:absolute;margin-left:281.25pt;margin-top:1.4pt;width:62.25pt;height:88.55pt;z-index:251636721" o:connectortype="straight"/>
              </w:pict>
            </w:r>
            <w:r>
              <w:rPr>
                <w:rFonts w:ascii="Arial" w:hAnsi="Arial" w:cs="Arial"/>
                <w:noProof/>
                <w:lang w:val="en-IE" w:eastAsia="en-IE"/>
              </w:rPr>
              <w:pict>
                <v:shape id="_x0000_s2341" type="#_x0000_t32" style="position:absolute;margin-left:248.25pt;margin-top:2.45pt;width:59.25pt;height:114.8pt;z-index:251637746" o:connectortype="straight"/>
              </w:pict>
            </w:r>
            <w:r w:rsidR="003674F4">
              <w:rPr>
                <w:rFonts w:ascii="Arial" w:hAnsi="Arial" w:cs="Arial"/>
                <w:noProof/>
                <w:lang w:val="en-IE" w:eastAsia="en-IE"/>
              </w:rPr>
              <w:pict>
                <v:shape id="_x0000_s2339" type="#_x0000_t32" style="position:absolute;margin-left:243pt;margin-top:1.4pt;width:1.5pt;height:97.1pt;z-index:251810816" o:connectortype="straight"/>
              </w:pict>
            </w:r>
            <w:r w:rsidR="003674F4">
              <w:rPr>
                <w:rFonts w:ascii="Arial" w:hAnsi="Arial" w:cs="Arial"/>
                <w:noProof/>
                <w:lang w:val="en-IE" w:eastAsia="en-IE"/>
              </w:rPr>
              <w:pict>
                <v:shape id="_x0000_s2331" type="#_x0000_t32" style="position:absolute;margin-left:213.75pt;margin-top:1.4pt;width:16.5pt;height:30.75pt;flip:x;z-index:251802624" o:connectortype="straight"/>
              </w:pict>
            </w:r>
            <w:r w:rsidR="003674F4">
              <w:rPr>
                <w:rFonts w:ascii="Arial" w:hAnsi="Arial" w:cs="Arial"/>
                <w:noProof/>
                <w:lang w:val="en-IE" w:eastAsia="en-IE"/>
              </w:rPr>
              <w:pict>
                <v:shape id="_x0000_s2335" type="#_x0000_t32" style="position:absolute;margin-left:287.25pt;margin-top:1.4pt;width:46.55pt;height:30.75pt;z-index:251806720" o:connectortype="straight"/>
              </w:pict>
            </w:r>
            <w:r w:rsidR="003674F4">
              <w:rPr>
                <w:rFonts w:ascii="Arial" w:hAnsi="Arial" w:cs="Arial"/>
                <w:noProof/>
                <w:lang w:val="en-IE" w:eastAsia="en-IE"/>
              </w:rPr>
              <w:pict>
                <v:shape id="_x0000_s2333" type="#_x0000_t32" style="position:absolute;margin-left:267pt;margin-top:2.45pt;width:6pt;height:29.7pt;z-index:251804672" o:connectortype="straight"/>
              </w:pict>
            </w:r>
          </w:p>
          <w:p w:rsidR="00D80534" w:rsidRDefault="00D80534">
            <w:pPr>
              <w:rPr>
                <w:rFonts w:ascii="Arial" w:hAnsi="Arial" w:cs="Arial"/>
              </w:rPr>
            </w:pPr>
          </w:p>
          <w:p w:rsidR="00D80534" w:rsidRDefault="00772C65">
            <w:pPr>
              <w:rPr>
                <w:rFonts w:ascii="Arial" w:hAnsi="Arial" w:cs="Arial"/>
              </w:rPr>
            </w:pPr>
            <w:r>
              <w:rPr>
                <w:rFonts w:ascii="Arial" w:hAnsi="Arial" w:cs="Arial"/>
                <w:noProof/>
                <w:lang w:val="en-IE" w:eastAsia="en-IE"/>
              </w:rPr>
              <w:pict>
                <v:oval id="_x0000_s2349" style="position:absolute;margin-left:113.9pt;margin-top:.8pt;width:73.6pt;height:39.8pt;z-index:251816960">
                  <v:textbox>
                    <w:txbxContent>
                      <w:p w:rsidR="00772C65" w:rsidRPr="003674F4" w:rsidRDefault="00772C65" w:rsidP="00772C65">
                        <w:pPr>
                          <w:rPr>
                            <w:rFonts w:ascii="Arial" w:hAnsi="Arial" w:cs="Arial"/>
                            <w:sz w:val="18"/>
                            <w:szCs w:val="18"/>
                          </w:rPr>
                        </w:pPr>
                        <w:proofErr w:type="spellStart"/>
                        <w:r>
                          <w:rPr>
                            <w:rFonts w:ascii="Arial" w:hAnsi="Arial" w:cs="Arial"/>
                            <w:sz w:val="18"/>
                            <w:szCs w:val="18"/>
                          </w:rPr>
                          <w:t>Insurance_Details</w:t>
                        </w:r>
                        <w:proofErr w:type="spellEnd"/>
                      </w:p>
                    </w:txbxContent>
                  </v:textbox>
                </v:oval>
              </w:pict>
            </w:r>
            <w:r w:rsidR="003674F4">
              <w:rPr>
                <w:rFonts w:ascii="Arial" w:hAnsi="Arial" w:cs="Arial"/>
                <w:noProof/>
                <w:lang w:val="en-IE" w:eastAsia="en-IE"/>
              </w:rPr>
              <w:pict>
                <v:oval id="_x0000_s2336" style="position:absolute;margin-left:316.5pt;margin-top:.8pt;width:59.25pt;height:38.25pt;z-index:251807744">
                  <v:textbox>
                    <w:txbxContent>
                      <w:p w:rsidR="003674F4" w:rsidRPr="003674F4" w:rsidRDefault="003674F4" w:rsidP="003674F4">
                        <w:pPr>
                          <w:rPr>
                            <w:rFonts w:ascii="Arial" w:hAnsi="Arial" w:cs="Arial"/>
                            <w:sz w:val="18"/>
                            <w:szCs w:val="18"/>
                          </w:rPr>
                        </w:pPr>
                        <w:proofErr w:type="spellStart"/>
                        <w:r>
                          <w:rPr>
                            <w:rFonts w:ascii="Arial" w:hAnsi="Arial" w:cs="Arial"/>
                            <w:sz w:val="18"/>
                            <w:szCs w:val="18"/>
                          </w:rPr>
                          <w:t>Engine_Size</w:t>
                        </w:r>
                        <w:proofErr w:type="spellEnd"/>
                      </w:p>
                    </w:txbxContent>
                  </v:textbox>
                </v:oval>
              </w:pict>
            </w:r>
            <w:r w:rsidR="003674F4">
              <w:rPr>
                <w:rFonts w:ascii="Arial" w:hAnsi="Arial" w:cs="Arial"/>
                <w:noProof/>
                <w:lang w:val="en-IE" w:eastAsia="en-IE"/>
              </w:rPr>
              <w:pict>
                <v:oval id="_x0000_s2334" style="position:absolute;margin-left:244.5pt;margin-top:.8pt;width:77.25pt;height:38.25pt;z-index:251805696">
                  <v:textbox>
                    <w:txbxContent>
                      <w:p w:rsidR="003674F4" w:rsidRPr="003674F4" w:rsidRDefault="003674F4">
                        <w:pPr>
                          <w:rPr>
                            <w:rFonts w:ascii="Arial" w:hAnsi="Arial" w:cs="Arial"/>
                            <w:sz w:val="18"/>
                            <w:szCs w:val="18"/>
                          </w:rPr>
                        </w:pPr>
                        <w:proofErr w:type="spellStart"/>
                        <w:r w:rsidRPr="003674F4">
                          <w:rPr>
                            <w:rFonts w:ascii="Arial" w:hAnsi="Arial" w:cs="Arial"/>
                            <w:sz w:val="18"/>
                            <w:szCs w:val="18"/>
                          </w:rPr>
                          <w:t>Year_Of_Production</w:t>
                        </w:r>
                        <w:proofErr w:type="spellEnd"/>
                      </w:p>
                    </w:txbxContent>
                  </v:textbox>
                </v:oval>
              </w:pict>
            </w:r>
            <w:r w:rsidR="003674F4">
              <w:rPr>
                <w:rFonts w:ascii="Arial" w:hAnsi="Arial" w:cs="Arial"/>
                <w:noProof/>
                <w:lang w:val="en-IE" w:eastAsia="en-IE"/>
              </w:rPr>
              <w:pict>
                <v:oval id="_x0000_s2332" style="position:absolute;margin-left:183pt;margin-top:4.55pt;width:60pt;height:34.5pt;z-index:251803648">
                  <v:textbox>
                    <w:txbxContent>
                      <w:p w:rsidR="003674F4" w:rsidRPr="003674F4" w:rsidRDefault="003674F4">
                        <w:pPr>
                          <w:rPr>
                            <w:rFonts w:ascii="Arial" w:hAnsi="Arial" w:cs="Arial"/>
                            <w:sz w:val="18"/>
                            <w:szCs w:val="18"/>
                          </w:rPr>
                        </w:pPr>
                        <w:proofErr w:type="spellStart"/>
                        <w:r w:rsidRPr="003674F4">
                          <w:rPr>
                            <w:rFonts w:ascii="Arial" w:hAnsi="Arial" w:cs="Arial"/>
                            <w:sz w:val="18"/>
                            <w:szCs w:val="18"/>
                          </w:rPr>
                          <w:t>Make_Model</w:t>
                        </w:r>
                        <w:proofErr w:type="spellEnd"/>
                      </w:p>
                    </w:txbxContent>
                  </v:textbox>
                </v:oval>
              </w:pict>
            </w:r>
          </w:p>
          <w:p w:rsidR="00D80534" w:rsidRDefault="00772C65">
            <w:pPr>
              <w:rPr>
                <w:rFonts w:ascii="Arial" w:hAnsi="Arial" w:cs="Arial"/>
              </w:rPr>
            </w:pPr>
            <w:r>
              <w:rPr>
                <w:rFonts w:ascii="Arial" w:hAnsi="Arial" w:cs="Arial"/>
                <w:noProof/>
                <w:lang w:val="en-IE" w:eastAsia="en-IE"/>
              </w:rPr>
              <w:pict>
                <v:oval id="_x0000_s2355" style="position:absolute;margin-left:27.85pt;margin-top:9.4pt;width:74.95pt;height:39.15pt;z-index:251823104">
                  <v:textbox>
                    <w:txbxContent>
                      <w:p w:rsidR="00772C65" w:rsidRPr="00772C65" w:rsidRDefault="00772C65" w:rsidP="00772C65">
                        <w:pPr>
                          <w:rPr>
                            <w:rFonts w:ascii="Arial" w:hAnsi="Arial" w:cs="Arial"/>
                            <w:sz w:val="18"/>
                            <w:szCs w:val="18"/>
                          </w:rPr>
                        </w:pPr>
                        <w:proofErr w:type="spellStart"/>
                        <w:r>
                          <w:rPr>
                            <w:rFonts w:ascii="Arial" w:hAnsi="Arial" w:cs="Arial"/>
                            <w:sz w:val="18"/>
                            <w:szCs w:val="18"/>
                          </w:rPr>
                          <w:t>Range_Of_Service</w:t>
                        </w:r>
                        <w:proofErr w:type="spellEnd"/>
                      </w:p>
                    </w:txbxContent>
                  </v:textbox>
                </v:oval>
              </w:pict>
            </w:r>
          </w:p>
          <w:p w:rsidR="005E73BF" w:rsidRDefault="005E73BF">
            <w:pPr>
              <w:rPr>
                <w:rFonts w:ascii="Arial" w:hAnsi="Arial" w:cs="Arial"/>
              </w:rPr>
            </w:pPr>
          </w:p>
          <w:p w:rsidR="005E73BF" w:rsidRDefault="005E73BF">
            <w:pPr>
              <w:rPr>
                <w:rFonts w:ascii="Arial" w:hAnsi="Arial" w:cs="Arial"/>
              </w:rPr>
            </w:pPr>
          </w:p>
          <w:p w:rsidR="003674F4" w:rsidRDefault="00772C65">
            <w:pPr>
              <w:rPr>
                <w:rFonts w:ascii="Arial" w:hAnsi="Arial" w:cs="Arial"/>
              </w:rPr>
            </w:pPr>
            <w:r>
              <w:rPr>
                <w:rFonts w:ascii="Arial" w:hAnsi="Arial" w:cs="Arial"/>
                <w:noProof/>
                <w:lang w:val="en-IE" w:eastAsia="en-IE"/>
              </w:rPr>
              <w:pict>
                <v:oval id="_x0000_s2353" style="position:absolute;margin-left:11.3pt;margin-top:4.35pt;width:1in;height:39.15pt;z-index:251821056">
                  <v:textbox>
                    <w:txbxContent>
                      <w:p w:rsidR="00772C65" w:rsidRPr="00772C65" w:rsidRDefault="00772C65" w:rsidP="00772C65">
                        <w:pPr>
                          <w:rPr>
                            <w:rFonts w:ascii="Arial" w:hAnsi="Arial" w:cs="Arial"/>
                            <w:sz w:val="18"/>
                            <w:szCs w:val="18"/>
                          </w:rPr>
                        </w:pPr>
                        <w:proofErr w:type="spellStart"/>
                        <w:r w:rsidRPr="00772C65">
                          <w:rPr>
                            <w:rFonts w:ascii="Arial" w:hAnsi="Arial" w:cs="Arial"/>
                            <w:sz w:val="18"/>
                            <w:szCs w:val="18"/>
                          </w:rPr>
                          <w:t>Garage_</w:t>
                        </w:r>
                        <w:r>
                          <w:rPr>
                            <w:rFonts w:ascii="Arial" w:hAnsi="Arial" w:cs="Arial"/>
                            <w:sz w:val="18"/>
                            <w:szCs w:val="18"/>
                          </w:rPr>
                          <w:t>Address</w:t>
                        </w:r>
                        <w:proofErr w:type="spellEnd"/>
                      </w:p>
                    </w:txbxContent>
                  </v:textbox>
                </v:oval>
              </w:pict>
            </w:r>
            <w:r>
              <w:rPr>
                <w:rFonts w:ascii="Arial" w:hAnsi="Arial" w:cs="Arial"/>
                <w:noProof/>
                <w:lang w:val="en-IE" w:eastAsia="en-IE"/>
              </w:rPr>
              <w:pict>
                <v:oval id="_x0000_s2344" style="position:absolute;margin-left:333.8pt;margin-top:-.2pt;width:71.2pt;height:39.8pt;z-index:251813888">
                  <v:textbox>
                    <w:txbxContent>
                      <w:p w:rsidR="00772C65" w:rsidRPr="003674F4" w:rsidRDefault="00772C65" w:rsidP="00772C65">
                        <w:pPr>
                          <w:rPr>
                            <w:rFonts w:ascii="Arial" w:hAnsi="Arial" w:cs="Arial"/>
                            <w:sz w:val="18"/>
                            <w:szCs w:val="18"/>
                          </w:rPr>
                        </w:pPr>
                        <w:proofErr w:type="spellStart"/>
                        <w:r>
                          <w:rPr>
                            <w:rFonts w:ascii="Arial" w:hAnsi="Arial" w:cs="Arial"/>
                            <w:sz w:val="18"/>
                            <w:szCs w:val="18"/>
                          </w:rPr>
                          <w:t>Purchase_Price</w:t>
                        </w:r>
                        <w:proofErr w:type="spellEnd"/>
                      </w:p>
                    </w:txbxContent>
                  </v:textbox>
                </v:oval>
              </w:pict>
            </w:r>
          </w:p>
          <w:p w:rsidR="003674F4" w:rsidRDefault="003674F4">
            <w:pPr>
              <w:rPr>
                <w:rFonts w:ascii="Arial" w:hAnsi="Arial" w:cs="Arial"/>
              </w:rPr>
            </w:pPr>
            <w:r>
              <w:rPr>
                <w:rFonts w:ascii="Arial" w:hAnsi="Arial" w:cs="Arial"/>
                <w:noProof/>
                <w:lang w:val="en-IE" w:eastAsia="en-IE"/>
              </w:rPr>
              <w:pict>
                <v:oval id="_x0000_s2340" style="position:absolute;margin-left:3in;margin-top:1.9pt;width:77.25pt;height:57.05pt;z-index:251811840">
                  <v:textbox>
                    <w:txbxContent>
                      <w:p w:rsidR="003674F4" w:rsidRPr="003674F4" w:rsidRDefault="003674F4" w:rsidP="003674F4">
                        <w:pPr>
                          <w:rPr>
                            <w:rFonts w:ascii="Arial" w:hAnsi="Arial" w:cs="Arial"/>
                            <w:sz w:val="18"/>
                            <w:szCs w:val="18"/>
                          </w:rPr>
                        </w:pPr>
                        <w:proofErr w:type="spellStart"/>
                        <w:r>
                          <w:rPr>
                            <w:rFonts w:ascii="Arial" w:hAnsi="Arial" w:cs="Arial"/>
                            <w:sz w:val="18"/>
                            <w:szCs w:val="18"/>
                          </w:rPr>
                          <w:t>Number_Of_Passangers</w:t>
                        </w:r>
                        <w:proofErr w:type="spellEnd"/>
                      </w:p>
                    </w:txbxContent>
                  </v:textbox>
                </v:oval>
              </w:pict>
            </w:r>
          </w:p>
          <w:p w:rsidR="003674F4" w:rsidRDefault="00772C65">
            <w:pPr>
              <w:rPr>
                <w:rFonts w:ascii="Arial" w:hAnsi="Arial" w:cs="Arial"/>
              </w:rPr>
            </w:pPr>
            <w:r>
              <w:rPr>
                <w:rFonts w:ascii="Arial" w:hAnsi="Arial" w:cs="Arial"/>
                <w:noProof/>
                <w:lang w:val="en-IE" w:eastAsia="en-IE"/>
              </w:rPr>
              <w:pict>
                <v:oval id="_x0000_s2351" style="position:absolute;margin-left:-6pt;margin-top:12pt;width:1in;height:39.15pt;z-index:251819008">
                  <v:textbox>
                    <w:txbxContent>
                      <w:p w:rsidR="00772C65" w:rsidRPr="00772C65" w:rsidRDefault="00772C65">
                        <w:pPr>
                          <w:rPr>
                            <w:rFonts w:ascii="Arial" w:hAnsi="Arial" w:cs="Arial"/>
                            <w:sz w:val="18"/>
                            <w:szCs w:val="18"/>
                          </w:rPr>
                        </w:pPr>
                        <w:proofErr w:type="spellStart"/>
                        <w:r w:rsidRPr="00772C65">
                          <w:rPr>
                            <w:rFonts w:ascii="Arial" w:hAnsi="Arial" w:cs="Arial"/>
                            <w:sz w:val="18"/>
                            <w:szCs w:val="18"/>
                          </w:rPr>
                          <w:t>Garage_Name</w:t>
                        </w:r>
                        <w:proofErr w:type="spellEnd"/>
                      </w:p>
                    </w:txbxContent>
                  </v:textbox>
                </v:oval>
              </w:pict>
            </w:r>
            <w:r>
              <w:rPr>
                <w:rFonts w:ascii="Arial" w:hAnsi="Arial" w:cs="Arial"/>
                <w:noProof/>
                <w:lang w:val="en-IE" w:eastAsia="en-IE"/>
              </w:rPr>
              <w:pict>
                <v:oval id="_x0000_s2346" style="position:absolute;margin-left:162.8pt;margin-top:-.55pt;width:53.2pt;height:39.8pt;z-index:251814912">
                  <v:textbox>
                    <w:txbxContent>
                      <w:p w:rsidR="00772C65" w:rsidRPr="003674F4" w:rsidRDefault="00772C65" w:rsidP="00772C65">
                        <w:pPr>
                          <w:rPr>
                            <w:rFonts w:ascii="Arial" w:hAnsi="Arial" w:cs="Arial"/>
                            <w:sz w:val="18"/>
                            <w:szCs w:val="18"/>
                          </w:rPr>
                        </w:pPr>
                        <w:proofErr w:type="spellStart"/>
                        <w:r>
                          <w:rPr>
                            <w:rFonts w:ascii="Arial" w:hAnsi="Arial" w:cs="Arial"/>
                            <w:sz w:val="18"/>
                            <w:szCs w:val="18"/>
                          </w:rPr>
                          <w:t>Rent_Price</w:t>
                        </w:r>
                        <w:proofErr w:type="spellEnd"/>
                      </w:p>
                    </w:txbxContent>
                  </v:textbox>
                </v:oval>
              </w:pict>
            </w:r>
            <w:r>
              <w:rPr>
                <w:rFonts w:ascii="Arial" w:hAnsi="Arial" w:cs="Arial"/>
                <w:noProof/>
                <w:lang w:val="en-IE" w:eastAsia="en-IE"/>
              </w:rPr>
              <w:pict>
                <v:oval id="_x0000_s2342" style="position:absolute;margin-left:281.25pt;margin-top:.05pt;width:83.25pt;height:39.8pt;z-index:251812864">
                  <v:textbox>
                    <w:txbxContent>
                      <w:p w:rsidR="00772C65" w:rsidRPr="003674F4" w:rsidRDefault="00772C65" w:rsidP="00772C65">
                        <w:pPr>
                          <w:rPr>
                            <w:rFonts w:ascii="Arial" w:hAnsi="Arial" w:cs="Arial"/>
                            <w:sz w:val="18"/>
                            <w:szCs w:val="18"/>
                          </w:rPr>
                        </w:pPr>
                        <w:proofErr w:type="spellStart"/>
                        <w:r>
                          <w:rPr>
                            <w:rFonts w:ascii="Arial" w:hAnsi="Arial" w:cs="Arial"/>
                            <w:sz w:val="18"/>
                            <w:szCs w:val="18"/>
                          </w:rPr>
                          <w:t>Registration_Number</w:t>
                        </w:r>
                        <w:proofErr w:type="spellEnd"/>
                      </w:p>
                    </w:txbxContent>
                  </v:textbox>
                </v:oval>
              </w:pict>
            </w: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p w:rsidR="003674F4" w:rsidRDefault="003674F4">
            <w:pPr>
              <w:rPr>
                <w:rFonts w:ascii="Arial" w:hAnsi="Arial" w:cs="Arial"/>
              </w:rPr>
            </w:pPr>
          </w:p>
        </w:tc>
      </w:tr>
    </w:tbl>
    <w:p w:rsidR="00FA5E34" w:rsidRPr="005E73BF" w:rsidRDefault="00FA5E34">
      <w:pPr>
        <w:rPr>
          <w:rFonts w:ascii="Arial" w:hAnsi="Arial" w:cs="Arial"/>
        </w:rPr>
      </w:pPr>
    </w:p>
    <w:p w:rsidR="00FA5E34" w:rsidRPr="000B1DD6" w:rsidRDefault="00FA5E34">
      <w:pPr>
        <w:rPr>
          <w:rFonts w:ascii="Arial" w:hAnsi="Arial" w:cs="Arial"/>
        </w:rPr>
      </w:pPr>
    </w:p>
    <w:p w:rsidR="008056CD" w:rsidRPr="000B1DD6" w:rsidRDefault="008056CD">
      <w:pPr>
        <w:pStyle w:val="Ttulo7"/>
        <w:rPr>
          <w:rFonts w:ascii="Arial" w:hAnsi="Arial" w:cs="Arial"/>
        </w:rPr>
      </w:pPr>
      <w:r w:rsidRPr="000B1DD6">
        <w:rPr>
          <w:rFonts w:ascii="Arial" w:hAnsi="Arial" w:cs="Arial"/>
        </w:rPr>
        <w:t>END</w:t>
      </w:r>
    </w:p>
    <w:sectPr w:rsidR="008056CD" w:rsidRPr="000B1DD6" w:rsidSect="00FA5E34">
      <w:footerReference w:type="default" r:id="rId7"/>
      <w:pgSz w:w="11906" w:h="16838"/>
      <w:pgMar w:top="1440" w:right="1800" w:bottom="1440" w:left="1800"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950" w:rsidRDefault="00D65950">
      <w:r>
        <w:separator/>
      </w:r>
    </w:p>
  </w:endnote>
  <w:endnote w:type="continuationSeparator" w:id="0">
    <w:p w:rsidR="00D65950" w:rsidRDefault="00D659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E34" w:rsidRDefault="00FA5E34">
    <w:pPr>
      <w:pStyle w:val="Rodap"/>
    </w:pPr>
    <w:r w:rsidRPr="00FA5E34">
      <w:pict>
        <v:shapetype id="_x0000_t202" coordsize="21600,21600" o:spt="202" path="m,l,21600r21600,l21600,xe">
          <v:stroke joinstyle="miter"/>
          <v:path gradientshapeok="t" o:connecttype="rect"/>
        </v:shapetype>
        <v:shape id="_x0000_s1025" type="#_x0000_t202" style="position:absolute;margin-left:0;margin-top:.05pt;width:6pt;height:13.75pt;z-index:251657728;mso-wrap-distance-left:0;mso-wrap-distance-right:0;mso-position-horizontal:center;mso-position-horizontal-relative:margin" stroked="f">
          <v:fill opacity="0" color2="black"/>
          <v:textbox inset="0,0,0,0">
            <w:txbxContent>
              <w:p w:rsidR="00FA5E34" w:rsidRDefault="00FA5E34">
                <w:pPr>
                  <w:pStyle w:val="Rodap"/>
                </w:pPr>
                <w:r>
                  <w:rPr>
                    <w:rStyle w:val="Nmerodepgina"/>
                  </w:rPr>
                  <w:fldChar w:fldCharType="begin"/>
                </w:r>
                <w:r w:rsidR="008056CD">
                  <w:rPr>
                    <w:rStyle w:val="Nmerodepgina"/>
                  </w:rPr>
                  <w:instrText xml:space="preserve"> PAGE </w:instrText>
                </w:r>
                <w:r>
                  <w:rPr>
                    <w:rStyle w:val="Nmerodepgina"/>
                  </w:rPr>
                  <w:fldChar w:fldCharType="separate"/>
                </w:r>
                <w:r w:rsidR="002A1C57">
                  <w:rPr>
                    <w:rStyle w:val="Nmerodepgina"/>
                    <w:noProof/>
                  </w:rPr>
                  <w:t>8</w:t>
                </w:r>
                <w:r>
                  <w:rPr>
                    <w:rStyle w:val="Nmerodepgina"/>
                  </w:rPr>
                  <w:fldChar w:fldCharType="end"/>
                </w:r>
              </w:p>
            </w:txbxContent>
          </v:textbox>
          <w10:wrap type="square" side="largest"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950" w:rsidRDefault="00D65950">
      <w:r>
        <w:separator/>
      </w:r>
    </w:p>
  </w:footnote>
  <w:footnote w:type="continuationSeparator" w:id="0">
    <w:p w:rsidR="00D65950" w:rsidRDefault="00D659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left"/>
      <w:pPr>
        <w:tabs>
          <w:tab w:val="num" w:pos="1080"/>
        </w:tabs>
        <w:ind w:left="1080" w:hanging="720"/>
      </w:pPr>
    </w:lvl>
  </w:abstractNum>
  <w:abstractNum w:abstractNumId="2">
    <w:nsid w:val="00000003"/>
    <w:multiLevelType w:val="singleLevel"/>
    <w:tmpl w:val="00000003"/>
    <w:name w:val="WW8Num18"/>
    <w:lvl w:ilvl="0">
      <w:start w:val="2"/>
      <w:numFmt w:val="lowerLetter"/>
      <w:lvlText w:val="%1."/>
      <w:lvlJc w:val="left"/>
      <w:pPr>
        <w:tabs>
          <w:tab w:val="num" w:pos="720"/>
        </w:tabs>
        <w:ind w:left="720" w:hanging="7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colormenu v:ext="edit" fillcolor="none [4]" strokecolor="none [3212]" shadowcolor="none [2]"/>
    </o:shapedefaults>
    <o:shapelayout v:ext="edit">
      <o:idmap v:ext="edit" data="1"/>
    </o:shapelayout>
  </w:hdrShapeDefaults>
  <w:footnotePr>
    <w:footnote w:id="-1"/>
    <w:footnote w:id="0"/>
  </w:footnotePr>
  <w:endnotePr>
    <w:endnote w:id="-1"/>
    <w:endnote w:id="0"/>
  </w:endnotePr>
  <w:compat/>
  <w:rsids>
    <w:rsidRoot w:val="00D87809"/>
    <w:rsid w:val="000B1DD6"/>
    <w:rsid w:val="002A1C57"/>
    <w:rsid w:val="003674F4"/>
    <w:rsid w:val="005E73BF"/>
    <w:rsid w:val="007333D6"/>
    <w:rsid w:val="00772C65"/>
    <w:rsid w:val="008056CD"/>
    <w:rsid w:val="008B7507"/>
    <w:rsid w:val="008E67CB"/>
    <w:rsid w:val="00971575"/>
    <w:rsid w:val="00A141DC"/>
    <w:rsid w:val="00A52295"/>
    <w:rsid w:val="00C25CB2"/>
    <w:rsid w:val="00C8709D"/>
    <w:rsid w:val="00D44C3A"/>
    <w:rsid w:val="00D65950"/>
    <w:rsid w:val="00D80534"/>
    <w:rsid w:val="00D87809"/>
    <w:rsid w:val="00FA5E3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3212]" shadowcolor="none [2]"/>
    </o:shapedefaults>
    <o:shapelayout v:ext="edit">
      <o:idmap v:ext="edit" data="2"/>
      <o:rules v:ext="edit">
        <o:r id="V:Rule29" type="connector" idref="#_x0000_s2153"/>
        <o:r id="V:Rule30" type="connector" idref="#_x0000_s2145"/>
        <o:r id="V:Rule31" type="connector" idref="#_x0000_s2069"/>
        <o:r id="V:Rule32" type="connector" idref="#_x0000_s2152"/>
        <o:r id="V:Rule33" type="connector" idref="#_x0000_s2068"/>
        <o:r id="V:Rule34" type="connector" idref="#_x0000_s2144"/>
        <o:r id="V:Rule35" type="connector" idref="#_x0000_s2073"/>
        <o:r id="V:Rule36" type="connector" idref="#_x0000_s2097"/>
        <o:r id="V:Rule37" type="connector" idref="#_x0000_s2170"/>
        <o:r id="V:Rule38" type="connector" idref="#_x0000_s2072"/>
        <o:r id="V:Rule39" type="connector" idref="#_x0000_s2098"/>
        <o:r id="V:Rule40" type="connector" idref="#_x0000_s2137"/>
        <o:r id="V:Rule41" type="connector" idref="#_x0000_s2070"/>
        <o:r id="V:Rule42" type="connector" idref="#_x0000_s2071"/>
        <o:r id="V:Rule43" type="connector" idref="#_x0000_s2171"/>
        <o:r id="V:Rule44" type="connector" idref="#_x0000_s2200"/>
        <o:r id="V:Rule45" type="connector" idref="#_x0000_s2110"/>
        <o:r id="V:Rule46" type="connector" idref="#_x0000_s2111"/>
        <o:r id="V:Rule47" type="connector" idref="#_x0000_s2199"/>
        <o:r id="V:Rule48" type="connector" idref="#_x0000_s2120"/>
        <o:r id="V:Rule49" type="connector" idref="#_x0000_s2129"/>
        <o:r id="V:Rule50" type="connector" idref="#_x0000_s2095"/>
        <o:r id="V:Rule51" type="connector" idref="#_x0000_s2205"/>
        <o:r id="V:Rule52" type="connector" idref="#_x0000_s2136"/>
        <o:r id="V:Rule53" type="connector" idref="#_x0000_s2207"/>
        <o:r id="V:Rule54" type="connector" idref="#_x0000_s2128"/>
        <o:r id="V:Rule55" type="connector" idref="#_x0000_s2121"/>
        <o:r id="V:Rule56" type="connector" idref="#_x0000_s2094"/>
        <o:r id="V:Rule58" type="connector" idref="#_x0000_s2211"/>
        <o:r id="V:Rule59" type="connector" idref="#_x0000_s2212"/>
        <o:r id="V:Rule61" type="connector" idref="#_x0000_s2214"/>
        <o:r id="V:Rule62" type="connector" idref="#_x0000_s2216"/>
        <o:r id="V:Rule63" type="connector" idref="#_x0000_s2218"/>
        <o:r id="V:Rule64" type="connector" idref="#_x0000_s2220"/>
        <o:r id="V:Rule66" type="connector" idref="#_x0000_s2222"/>
        <o:r id="V:Rule68" type="connector" idref="#_x0000_s2224"/>
        <o:r id="V:Rule71" type="connector" idref="#_x0000_s2236"/>
        <o:r id="V:Rule72" type="connector" idref="#_x0000_s2235"/>
        <o:r id="V:Rule75" type="connector" idref="#_x0000_s2252"/>
        <o:r id="V:Rule76" type="connector" idref="#_x0000_s2251"/>
        <o:r id="V:Rule77" type="connector" idref="#_x0000_s2260"/>
        <o:r id="V:Rule78" type="connector" idref="#_x0000_s2259"/>
        <o:r id="V:Rule79" type="connector" idref="#_x0000_s2268"/>
        <o:r id="V:Rule80" type="connector" idref="#_x0000_s2267"/>
        <o:r id="V:Rule81" type="connector" idref="#_x0000_s2276"/>
        <o:r id="V:Rule82" type="connector" idref="#_x0000_s2275"/>
        <o:r id="V:Rule83" type="connector" idref="#_x0000_s2284"/>
        <o:r id="V:Rule84" type="connector" idref="#_x0000_s2283"/>
        <o:r id="V:Rule85" type="connector" idref="#_x0000_s2287"/>
        <o:r id="V:Rule86" type="connector" idref="#_x0000_s2295"/>
        <o:r id="V:Rule89" type="connector" idref="#_x0000_s2298"/>
        <o:r id="V:Rule92" type="connector" idref="#_x0000_s2311"/>
        <o:r id="V:Rule93" type="connector" idref="#_x0000_s2310"/>
        <o:r id="V:Rule94" type="connector" idref="#_x0000_s2317"/>
        <o:r id="V:Rule95" type="connector" idref="#_x0000_s2316"/>
        <o:r id="V:Rule96" type="connector" idref="#_x0000_s2327"/>
        <o:r id="V:Rule97" type="connector" idref="#_x0000_s2326"/>
        <o:r id="V:Rule99" type="connector" idref="#_x0000_s2331"/>
        <o:r id="V:Rule101" type="connector" idref="#_x0000_s2333"/>
        <o:r id="V:Rule103" type="connector" idref="#_x0000_s2335"/>
        <o:r id="V:Rule104" type="connector" idref="#_x0000_s2337"/>
        <o:r id="V:Rule106" type="connector" idref="#_x0000_s2339"/>
        <o:r id="V:Rule107" type="connector" idref="#_x0000_s2341"/>
        <o:r id="V:Rule108" type="connector" idref="#_x0000_s2343"/>
        <o:r id="V:Rule109" type="connector" idref="#_x0000_s2345"/>
        <o:r id="V:Rule110" type="connector" idref="#_x0000_s2347"/>
        <o:r id="V:Rule113" type="connector" idref="#_x0000_s2350"/>
        <o:r id="V:Rule114" type="connector" idref="#_x0000_s2352"/>
        <o:r id="V:Rule115" type="connector" idref="#_x0000_s2354"/>
        <o:r id="V:Rule117" type="connector" idref="#_x0000_s2356"/>
        <o:r id="V:Rule118" type="connector" idref="#_x0000_s2358"/>
        <o:r id="V:Rule119" type="connector" idref="#_x0000_s2359"/>
        <o:r id="V:Rule120" type="connector" idref="#_x0000_s2365"/>
        <o:r id="V:Rule121" type="connector" idref="#_x0000_s2366"/>
        <o:r id="V:Rule122" type="connector" idref="#_x0000_s2367"/>
        <o:r id="V:Rule123" type="connector" idref="#_x0000_s2368"/>
      </o:rules>
      <o:regrouptable v:ext="edit">
        <o:entry new="2" old="0"/>
        <o:entry new="3" old="0"/>
        <o:entry new="4" old="3"/>
        <o:entry new="5" old="2"/>
        <o:entry new="6" old="0"/>
        <o:entry new="7" old="0"/>
        <o:entry new="8" old="0"/>
        <o:entry new="9" old="0"/>
        <o:entry new="10" old="0"/>
        <o:entry new="11" old="0"/>
        <o:entry new="12" old="0"/>
        <o:entry new="1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34"/>
    <w:pPr>
      <w:suppressAutoHyphens/>
    </w:pPr>
    <w:rPr>
      <w:sz w:val="24"/>
      <w:szCs w:val="24"/>
      <w:lang w:val="en-GB" w:eastAsia="ar-SA"/>
    </w:rPr>
  </w:style>
  <w:style w:type="paragraph" w:styleId="Ttulo1">
    <w:name w:val="heading 1"/>
    <w:basedOn w:val="Normal"/>
    <w:next w:val="Normal"/>
    <w:qFormat/>
    <w:rsid w:val="00FA5E34"/>
    <w:pPr>
      <w:keepNext/>
      <w:numPr>
        <w:numId w:val="1"/>
      </w:numPr>
      <w:jc w:val="center"/>
      <w:outlineLvl w:val="0"/>
    </w:pPr>
    <w:rPr>
      <w:b/>
      <w:bCs/>
      <w:sz w:val="52"/>
    </w:rPr>
  </w:style>
  <w:style w:type="paragraph" w:styleId="Ttulo2">
    <w:name w:val="heading 2"/>
    <w:basedOn w:val="Normal"/>
    <w:next w:val="Normal"/>
    <w:qFormat/>
    <w:rsid w:val="00FA5E34"/>
    <w:pPr>
      <w:keepNext/>
      <w:numPr>
        <w:ilvl w:val="1"/>
        <w:numId w:val="1"/>
      </w:numPr>
      <w:jc w:val="center"/>
      <w:outlineLvl w:val="1"/>
    </w:pPr>
    <w:rPr>
      <w:b/>
      <w:bCs/>
      <w:sz w:val="48"/>
    </w:rPr>
  </w:style>
  <w:style w:type="paragraph" w:styleId="Ttulo3">
    <w:name w:val="heading 3"/>
    <w:basedOn w:val="Normal"/>
    <w:next w:val="Normal"/>
    <w:qFormat/>
    <w:rsid w:val="00FA5E34"/>
    <w:pPr>
      <w:keepNext/>
      <w:numPr>
        <w:ilvl w:val="2"/>
        <w:numId w:val="1"/>
      </w:numPr>
      <w:outlineLvl w:val="2"/>
    </w:pPr>
    <w:rPr>
      <w:b/>
      <w:bCs/>
    </w:rPr>
  </w:style>
  <w:style w:type="paragraph" w:styleId="Ttulo4">
    <w:name w:val="heading 4"/>
    <w:basedOn w:val="Normal"/>
    <w:next w:val="Normal"/>
    <w:qFormat/>
    <w:rsid w:val="00FA5E34"/>
    <w:pPr>
      <w:keepNext/>
      <w:numPr>
        <w:ilvl w:val="3"/>
        <w:numId w:val="1"/>
      </w:numPr>
      <w:outlineLvl w:val="3"/>
    </w:pPr>
    <w:rPr>
      <w:sz w:val="32"/>
    </w:rPr>
  </w:style>
  <w:style w:type="paragraph" w:styleId="Ttulo5">
    <w:name w:val="heading 5"/>
    <w:basedOn w:val="Normal"/>
    <w:next w:val="Normal"/>
    <w:qFormat/>
    <w:rsid w:val="00FA5E34"/>
    <w:pPr>
      <w:keepNext/>
      <w:numPr>
        <w:ilvl w:val="4"/>
        <w:numId w:val="1"/>
      </w:numPr>
      <w:ind w:left="720" w:hanging="720"/>
      <w:outlineLvl w:val="4"/>
    </w:pPr>
    <w:rPr>
      <w:b/>
      <w:bCs/>
    </w:rPr>
  </w:style>
  <w:style w:type="paragraph" w:styleId="Ttulo6">
    <w:name w:val="heading 6"/>
    <w:basedOn w:val="Normal"/>
    <w:next w:val="Normal"/>
    <w:qFormat/>
    <w:rsid w:val="00FA5E34"/>
    <w:pPr>
      <w:keepNext/>
      <w:numPr>
        <w:ilvl w:val="5"/>
        <w:numId w:val="1"/>
      </w:numPr>
      <w:jc w:val="center"/>
      <w:outlineLvl w:val="5"/>
    </w:pPr>
    <w:rPr>
      <w:b/>
      <w:bCs/>
      <w:sz w:val="28"/>
    </w:rPr>
  </w:style>
  <w:style w:type="paragraph" w:styleId="Ttulo7">
    <w:name w:val="heading 7"/>
    <w:basedOn w:val="Normal"/>
    <w:next w:val="Normal"/>
    <w:qFormat/>
    <w:rsid w:val="00FA5E34"/>
    <w:pPr>
      <w:keepNext/>
      <w:numPr>
        <w:ilvl w:val="6"/>
        <w:numId w:val="1"/>
      </w:numPr>
      <w:jc w:val="center"/>
      <w:outlineLvl w:val="6"/>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sid w:val="00FA5E34"/>
    <w:rPr>
      <w:rFonts w:ascii="Symbol" w:hAnsi="Symbol"/>
    </w:rPr>
  </w:style>
  <w:style w:type="character" w:customStyle="1" w:styleId="WW8Num5z1">
    <w:name w:val="WW8Num5z1"/>
    <w:rsid w:val="00FA5E34"/>
    <w:rPr>
      <w:rFonts w:ascii="Courier New" w:hAnsi="Courier New"/>
    </w:rPr>
  </w:style>
  <w:style w:type="character" w:customStyle="1" w:styleId="WW8Num5z2">
    <w:name w:val="WW8Num5z2"/>
    <w:rsid w:val="00FA5E34"/>
    <w:rPr>
      <w:rFonts w:ascii="Wingdings" w:hAnsi="Wingdings"/>
    </w:rPr>
  </w:style>
  <w:style w:type="character" w:customStyle="1" w:styleId="WW8Num6z0">
    <w:name w:val="WW8Num6z0"/>
    <w:rsid w:val="00FA5E34"/>
    <w:rPr>
      <w:rFonts w:ascii="Symbol" w:hAnsi="Symbol"/>
    </w:rPr>
  </w:style>
  <w:style w:type="character" w:customStyle="1" w:styleId="WW8Num7z0">
    <w:name w:val="WW8Num7z0"/>
    <w:rsid w:val="00FA5E34"/>
    <w:rPr>
      <w:rFonts w:ascii="Symbol" w:hAnsi="Symbol"/>
    </w:rPr>
  </w:style>
  <w:style w:type="character" w:customStyle="1" w:styleId="WW8Num13z0">
    <w:name w:val="WW8Num13z0"/>
    <w:rsid w:val="00FA5E34"/>
    <w:rPr>
      <w:rFonts w:ascii="Symbol" w:hAnsi="Symbol"/>
    </w:rPr>
  </w:style>
  <w:style w:type="character" w:customStyle="1" w:styleId="WW8Num13z1">
    <w:name w:val="WW8Num13z1"/>
    <w:rsid w:val="00FA5E34"/>
    <w:rPr>
      <w:rFonts w:ascii="Courier New" w:hAnsi="Courier New"/>
    </w:rPr>
  </w:style>
  <w:style w:type="character" w:customStyle="1" w:styleId="WW8Num13z2">
    <w:name w:val="WW8Num13z2"/>
    <w:rsid w:val="00FA5E34"/>
    <w:rPr>
      <w:rFonts w:ascii="Wingdings" w:hAnsi="Wingdings"/>
    </w:rPr>
  </w:style>
  <w:style w:type="character" w:customStyle="1" w:styleId="WW8Num14z0">
    <w:name w:val="WW8Num14z0"/>
    <w:rsid w:val="00FA5E34"/>
    <w:rPr>
      <w:rFonts w:ascii="Symbol" w:hAnsi="Symbol"/>
    </w:rPr>
  </w:style>
  <w:style w:type="character" w:customStyle="1" w:styleId="WW8Num16z0">
    <w:name w:val="WW8Num16z0"/>
    <w:rsid w:val="00FA5E34"/>
    <w:rPr>
      <w:rFonts w:ascii="Symbol" w:hAnsi="Symbol"/>
    </w:rPr>
  </w:style>
  <w:style w:type="character" w:customStyle="1" w:styleId="WW8Num17z0">
    <w:name w:val="WW8Num17z0"/>
    <w:rsid w:val="00FA5E34"/>
    <w:rPr>
      <w:rFonts w:ascii="Symbol" w:hAnsi="Symbol"/>
    </w:rPr>
  </w:style>
  <w:style w:type="character" w:customStyle="1" w:styleId="WW8NumSt5z0">
    <w:name w:val="WW8NumSt5z0"/>
    <w:rsid w:val="00FA5E34"/>
    <w:rPr>
      <w:rFonts w:ascii="Symbol" w:hAnsi="Symbol"/>
    </w:rPr>
  </w:style>
  <w:style w:type="character" w:customStyle="1" w:styleId="Fontepargpadro1">
    <w:name w:val="Fonte parág. padrão1"/>
    <w:rsid w:val="00FA5E34"/>
  </w:style>
  <w:style w:type="character" w:styleId="nfase">
    <w:name w:val="Emphasis"/>
    <w:basedOn w:val="Fontepargpadro1"/>
    <w:qFormat/>
    <w:rsid w:val="00FA5E34"/>
    <w:rPr>
      <w:i/>
    </w:rPr>
  </w:style>
  <w:style w:type="character" w:styleId="Nmerodepgina">
    <w:name w:val="page number"/>
    <w:basedOn w:val="Fontepargpadro1"/>
    <w:rsid w:val="00FA5E34"/>
  </w:style>
  <w:style w:type="character" w:customStyle="1" w:styleId="VarivelHTML1">
    <w:name w:val="Variável HTML1"/>
    <w:basedOn w:val="Fontepargpadro1"/>
    <w:rsid w:val="00FA5E34"/>
    <w:rPr>
      <w:i/>
      <w:iCs/>
    </w:rPr>
  </w:style>
  <w:style w:type="paragraph" w:customStyle="1" w:styleId="Heading">
    <w:name w:val="Heading"/>
    <w:basedOn w:val="Normal"/>
    <w:next w:val="Corpodetexto"/>
    <w:rsid w:val="00FA5E34"/>
    <w:pPr>
      <w:keepNext/>
      <w:spacing w:before="240" w:after="120"/>
    </w:pPr>
    <w:rPr>
      <w:rFonts w:ascii="Arial" w:eastAsia="DejaVu Sans" w:hAnsi="Arial" w:cs="Lohit Hindi"/>
      <w:sz w:val="28"/>
      <w:szCs w:val="28"/>
    </w:rPr>
  </w:style>
  <w:style w:type="paragraph" w:styleId="Corpodetexto">
    <w:name w:val="Body Text"/>
    <w:basedOn w:val="Normal"/>
    <w:rsid w:val="00FA5E34"/>
    <w:pPr>
      <w:spacing w:after="120"/>
    </w:pPr>
  </w:style>
  <w:style w:type="paragraph" w:styleId="Lista">
    <w:name w:val="List"/>
    <w:basedOn w:val="Corpodetexto"/>
    <w:rsid w:val="00FA5E34"/>
    <w:rPr>
      <w:rFonts w:cs="Lohit Hindi"/>
    </w:rPr>
  </w:style>
  <w:style w:type="paragraph" w:customStyle="1" w:styleId="Caption">
    <w:name w:val="Caption"/>
    <w:basedOn w:val="Normal"/>
    <w:next w:val="Normal"/>
    <w:rsid w:val="00FA5E34"/>
    <w:rPr>
      <w:b/>
      <w:bCs/>
      <w:sz w:val="28"/>
    </w:rPr>
  </w:style>
  <w:style w:type="paragraph" w:customStyle="1" w:styleId="Index">
    <w:name w:val="Index"/>
    <w:basedOn w:val="Normal"/>
    <w:rsid w:val="00FA5E34"/>
    <w:pPr>
      <w:suppressLineNumbers/>
    </w:pPr>
    <w:rPr>
      <w:rFonts w:cs="Lohit Hindi"/>
    </w:rPr>
  </w:style>
  <w:style w:type="paragraph" w:customStyle="1" w:styleId="H3">
    <w:name w:val="H3"/>
    <w:basedOn w:val="Normal"/>
    <w:next w:val="Normal"/>
    <w:rsid w:val="00FA5E34"/>
    <w:pPr>
      <w:keepNext/>
      <w:spacing w:before="100" w:after="100"/>
    </w:pPr>
    <w:rPr>
      <w:b/>
      <w:sz w:val="28"/>
      <w:szCs w:val="20"/>
    </w:rPr>
  </w:style>
  <w:style w:type="paragraph" w:styleId="Rodap">
    <w:name w:val="footer"/>
    <w:basedOn w:val="Normal"/>
    <w:rsid w:val="00FA5E34"/>
    <w:pPr>
      <w:tabs>
        <w:tab w:val="center" w:pos="4320"/>
        <w:tab w:val="right" w:pos="8640"/>
      </w:tabs>
    </w:pPr>
  </w:style>
  <w:style w:type="paragraph" w:customStyle="1" w:styleId="Pr-formataoHTML1">
    <w:name w:val="Pré-formatação HTML1"/>
    <w:basedOn w:val="Normal"/>
    <w:rsid w:val="00FA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customStyle="1" w:styleId="TableContents">
    <w:name w:val="Table Contents"/>
    <w:basedOn w:val="Normal"/>
    <w:rsid w:val="00FA5E34"/>
    <w:pPr>
      <w:suppressLineNumbers/>
    </w:pPr>
  </w:style>
  <w:style w:type="paragraph" w:customStyle="1" w:styleId="TableHeading">
    <w:name w:val="Table Heading"/>
    <w:basedOn w:val="TableContents"/>
    <w:rsid w:val="00FA5E34"/>
    <w:pPr>
      <w:jc w:val="center"/>
    </w:pPr>
    <w:rPr>
      <w:b/>
      <w:bCs/>
    </w:rPr>
  </w:style>
  <w:style w:type="paragraph" w:customStyle="1" w:styleId="Framecontents">
    <w:name w:val="Frame contents"/>
    <w:basedOn w:val="Corpodetexto"/>
    <w:rsid w:val="00FA5E34"/>
  </w:style>
  <w:style w:type="paragraph" w:styleId="Cabealho">
    <w:name w:val="header"/>
    <w:basedOn w:val="Normal"/>
    <w:rsid w:val="00FA5E34"/>
    <w:pPr>
      <w:suppressLineNumbers/>
      <w:tabs>
        <w:tab w:val="center" w:pos="4819"/>
        <w:tab w:val="right" w:pos="9638"/>
      </w:tabs>
    </w:pPr>
  </w:style>
  <w:style w:type="table" w:styleId="Tabelacomgrade">
    <w:name w:val="Table Grid"/>
    <w:basedOn w:val="Tabelanormal"/>
    <w:uiPriority w:val="59"/>
    <w:rsid w:val="00D878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B1DD6"/>
    <w:rPr>
      <w:rFonts w:ascii="Tahoma" w:hAnsi="Tahoma" w:cs="Tahoma"/>
      <w:sz w:val="16"/>
      <w:szCs w:val="16"/>
    </w:rPr>
  </w:style>
  <w:style w:type="character" w:customStyle="1" w:styleId="TextodebaloChar">
    <w:name w:val="Texto de balão Char"/>
    <w:basedOn w:val="Fontepargpadro"/>
    <w:link w:val="Textodebalo"/>
    <w:uiPriority w:val="99"/>
    <w:semiHidden/>
    <w:rsid w:val="000B1DD6"/>
    <w:rPr>
      <w:rFonts w:ascii="Tahoma" w:hAnsi="Tahoma" w:cs="Tahoma"/>
      <w:sz w:val="16"/>
      <w:szCs w:val="16"/>
      <w:lang w:val="en-GB"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745</Words>
  <Characters>4249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COMPUTING SCIENCE FACULTY</vt:lpstr>
    </vt:vector>
  </TitlesOfParts>
  <Company>Grizli777</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SCIENCE FACULTY</dc:title>
  <dc:creator>janice</dc:creator>
  <cp:lastModifiedBy>Sarah</cp:lastModifiedBy>
  <cp:revision>5</cp:revision>
  <cp:lastPrinted>2010-11-03T15:53:00Z</cp:lastPrinted>
  <dcterms:created xsi:type="dcterms:W3CDTF">2018-11-06T23:28:00Z</dcterms:created>
  <dcterms:modified xsi:type="dcterms:W3CDTF">2018-11-07T21:49:00Z</dcterms:modified>
</cp:coreProperties>
</file>